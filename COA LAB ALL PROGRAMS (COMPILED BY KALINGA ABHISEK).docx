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9CB1" w14:textId="53ACC6ED" w:rsidR="0004479B" w:rsidRPr="0004479B" w:rsidRDefault="0004479B" w:rsidP="0004479B">
      <w:pPr>
        <w:jc w:val="center"/>
        <w:rPr>
          <w:b/>
          <w:bCs/>
          <w:sz w:val="24"/>
          <w:szCs w:val="24"/>
          <w:u w:val="single"/>
        </w:rPr>
      </w:pPr>
      <w:r w:rsidRPr="0004479B">
        <w:rPr>
          <w:b/>
          <w:bCs/>
          <w:sz w:val="24"/>
          <w:szCs w:val="24"/>
          <w:u w:val="single"/>
        </w:rPr>
        <w:t xml:space="preserve">COA LAB ALL PROGRAMS (COMPILED BY </w:t>
      </w:r>
      <w:hyperlink r:id="rId8" w:history="1">
        <w:r w:rsidRPr="0004479B">
          <w:rPr>
            <w:rStyle w:val="Hyperlink"/>
            <w:b/>
            <w:bCs/>
            <w:sz w:val="24"/>
            <w:szCs w:val="24"/>
          </w:rPr>
          <w:t>KALINGA ABHISEK</w:t>
        </w:r>
      </w:hyperlink>
      <w:r w:rsidRPr="0004479B">
        <w:rPr>
          <w:b/>
          <w:bCs/>
          <w:sz w:val="24"/>
          <w:szCs w:val="24"/>
          <w:u w:val="single"/>
        </w:rPr>
        <w:t>)</w:t>
      </w:r>
    </w:p>
    <w:p w14:paraId="5D6B4E68" w14:textId="77777777" w:rsidR="0004479B" w:rsidRDefault="0004479B">
      <w:pPr>
        <w:rPr>
          <w:b/>
          <w:bCs/>
          <w:u w:val="single"/>
        </w:rPr>
      </w:pPr>
    </w:p>
    <w:p w14:paraId="4FF3A4B6" w14:textId="4997B8B4" w:rsidR="00A9204E" w:rsidRPr="00FA6D9E" w:rsidRDefault="00FA6D9E">
      <w:pPr>
        <w:rPr>
          <w:b/>
          <w:bCs/>
          <w:u w:val="single"/>
        </w:rPr>
      </w:pPr>
      <w:r w:rsidRPr="00FA6D9E">
        <w:rPr>
          <w:b/>
          <w:bCs/>
          <w:u w:val="single"/>
        </w:rPr>
        <w:t>1</w:t>
      </w:r>
      <w:r w:rsidR="000167AD">
        <w:rPr>
          <w:b/>
          <w:bCs/>
          <w:u w:val="single"/>
        </w:rPr>
        <w:t>.</w:t>
      </w:r>
      <w:r w:rsidRPr="00FA6D9E">
        <w:rPr>
          <w:b/>
          <w:bCs/>
          <w:u w:val="single"/>
        </w:rPr>
        <w:t xml:space="preserve"> (</w:t>
      </w:r>
      <w:r w:rsidRPr="00FA6D9E">
        <w:rPr>
          <w:b/>
          <w:bCs/>
          <w:sz w:val="24"/>
          <w:szCs w:val="24"/>
          <w:u w:val="single"/>
        </w:rPr>
        <w:t>Find the largest and smallest number in a given array of size N (8-bit numbers).</w:t>
      </w:r>
    </w:p>
    <w:p w14:paraId="35ADF1AF" w14:textId="6D1D9925" w:rsidR="00FA6D9E" w:rsidRDefault="00FA6D9E"/>
    <w:p w14:paraId="78EA45B6" w14:textId="77777777" w:rsidR="00FA6D9E" w:rsidRDefault="00FA6D9E" w:rsidP="00FA6D9E">
      <w:r>
        <w:t xml:space="preserve">assume </w:t>
      </w:r>
      <w:proofErr w:type="gramStart"/>
      <w:r>
        <w:t>cs:code</w:t>
      </w:r>
      <w:proofErr w:type="gramEnd"/>
      <w:r>
        <w:t xml:space="preserve"> 1,ds: data1</w:t>
      </w:r>
    </w:p>
    <w:p w14:paraId="4E81438A" w14:textId="77777777" w:rsidR="00FA6D9E" w:rsidRDefault="00FA6D9E" w:rsidP="00FA6D9E">
      <w:r>
        <w:t>data1 segment</w:t>
      </w:r>
    </w:p>
    <w:p w14:paraId="5008D8AD" w14:textId="77777777" w:rsidR="00FA6D9E" w:rsidRDefault="00FA6D9E" w:rsidP="00FA6D9E">
      <w:r>
        <w:t xml:space="preserve">    count db 04h                         </w:t>
      </w:r>
      <w:proofErr w:type="gramStart"/>
      <w:r>
        <w:t xml:space="preserve">  ;</w:t>
      </w:r>
      <w:proofErr w:type="gramEnd"/>
      <w:r>
        <w:t xml:space="preserve"> count=array size</w:t>
      </w:r>
    </w:p>
    <w:p w14:paraId="7E6D52FD" w14:textId="77777777" w:rsidR="00FA6D9E" w:rsidRDefault="00FA6D9E" w:rsidP="00FA6D9E">
      <w:r>
        <w:t xml:space="preserve">    value db 09h,10h,05h,03h; array elements            </w:t>
      </w:r>
    </w:p>
    <w:p w14:paraId="4315B490" w14:textId="77777777" w:rsidR="00FA6D9E" w:rsidRDefault="00FA6D9E" w:rsidP="00FA6D9E">
      <w:r>
        <w:t xml:space="preserve">    res </w:t>
      </w:r>
      <w:proofErr w:type="gramStart"/>
      <w:r>
        <w:t>db ?</w:t>
      </w:r>
      <w:proofErr w:type="gramEnd"/>
    </w:p>
    <w:p w14:paraId="32BCCD82" w14:textId="77777777" w:rsidR="00FA6D9E" w:rsidRDefault="00FA6D9E" w:rsidP="00FA6D9E">
      <w:r>
        <w:t xml:space="preserve">    data1 ends; store the result in res</w:t>
      </w:r>
    </w:p>
    <w:p w14:paraId="1024BBDC" w14:textId="77777777" w:rsidR="00FA6D9E" w:rsidRDefault="00FA6D9E" w:rsidP="00FA6D9E">
      <w:r>
        <w:t>code1 segment</w:t>
      </w:r>
    </w:p>
    <w:p w14:paraId="6C47B345" w14:textId="77777777" w:rsidR="00FA6D9E" w:rsidRDefault="00FA6D9E" w:rsidP="00FA6D9E">
      <w:r>
        <w:t xml:space="preserve">    </w:t>
      </w:r>
      <w:proofErr w:type="gramStart"/>
      <w:r>
        <w:t>start :</w:t>
      </w:r>
      <w:proofErr w:type="gramEnd"/>
      <w:r>
        <w:t xml:space="preserve"> mov ax,data1</w:t>
      </w:r>
    </w:p>
    <w:p w14:paraId="15B561CB" w14:textId="77777777" w:rsidR="00FA6D9E" w:rsidRDefault="00FA6D9E" w:rsidP="00FA6D9E">
      <w:r>
        <w:t xml:space="preserve">    mov </w:t>
      </w:r>
      <w:proofErr w:type="gramStart"/>
      <w:r>
        <w:t>ds,ax</w:t>
      </w:r>
      <w:proofErr w:type="gramEnd"/>
    </w:p>
    <w:p w14:paraId="6A7568CF" w14:textId="77777777" w:rsidR="00FA6D9E" w:rsidRDefault="00FA6D9E" w:rsidP="00FA6D9E">
      <w:r>
        <w:t xml:space="preserve">    mov </w:t>
      </w:r>
      <w:proofErr w:type="gramStart"/>
      <w:r>
        <w:t>cl,count</w:t>
      </w:r>
      <w:proofErr w:type="gramEnd"/>
    </w:p>
    <w:p w14:paraId="3542B2A7" w14:textId="77777777" w:rsidR="00FA6D9E" w:rsidRDefault="00FA6D9E" w:rsidP="00FA6D9E">
      <w:r>
        <w:t xml:space="preserve">    dec cl</w:t>
      </w:r>
    </w:p>
    <w:p w14:paraId="5ACC8842" w14:textId="77777777" w:rsidR="00FA6D9E" w:rsidRDefault="00FA6D9E" w:rsidP="00FA6D9E">
      <w:r>
        <w:t xml:space="preserve">    lea </w:t>
      </w:r>
      <w:proofErr w:type="gramStart"/>
      <w:r>
        <w:t>si,value</w:t>
      </w:r>
      <w:proofErr w:type="gramEnd"/>
    </w:p>
    <w:p w14:paraId="739432C6" w14:textId="77777777" w:rsidR="00FA6D9E" w:rsidRDefault="00FA6D9E" w:rsidP="00FA6D9E">
      <w:r>
        <w:t xml:space="preserve">    mov </w:t>
      </w:r>
      <w:proofErr w:type="gramStart"/>
      <w:r>
        <w:t>al,[</w:t>
      </w:r>
      <w:proofErr w:type="gramEnd"/>
      <w:r>
        <w:t>si]</w:t>
      </w:r>
    </w:p>
    <w:p w14:paraId="176CDE3A" w14:textId="77777777" w:rsidR="00FA6D9E" w:rsidRDefault="00FA6D9E" w:rsidP="00FA6D9E">
      <w:r>
        <w:t xml:space="preserve">    up:inc si</w:t>
      </w:r>
    </w:p>
    <w:p w14:paraId="46961A22" w14:textId="77777777" w:rsidR="00FA6D9E" w:rsidRDefault="00FA6D9E" w:rsidP="00FA6D9E">
      <w:r>
        <w:t xml:space="preserve">    cmp </w:t>
      </w:r>
      <w:proofErr w:type="gramStart"/>
      <w:r>
        <w:t>al,[</w:t>
      </w:r>
      <w:proofErr w:type="gramEnd"/>
      <w:r>
        <w:t>si]</w:t>
      </w:r>
    </w:p>
    <w:p w14:paraId="077553A3" w14:textId="77777777" w:rsidR="00FA6D9E" w:rsidRDefault="00FA6D9E" w:rsidP="00FA6D9E">
      <w:r>
        <w:t xml:space="preserve">    jnc nxt</w:t>
      </w:r>
    </w:p>
    <w:p w14:paraId="3B163A0E" w14:textId="77777777" w:rsidR="00FA6D9E" w:rsidRDefault="00FA6D9E" w:rsidP="00FA6D9E">
      <w:r>
        <w:t xml:space="preserve">    mov </w:t>
      </w:r>
      <w:proofErr w:type="gramStart"/>
      <w:r>
        <w:t>al,[</w:t>
      </w:r>
      <w:proofErr w:type="gramEnd"/>
      <w:r>
        <w:t>si]</w:t>
      </w:r>
    </w:p>
    <w:p w14:paraId="5EBDFA82" w14:textId="77777777" w:rsidR="00FA6D9E" w:rsidRDefault="00FA6D9E" w:rsidP="00FA6D9E">
      <w:r>
        <w:t xml:space="preserve">    </w:t>
      </w:r>
      <w:proofErr w:type="gramStart"/>
      <w:r>
        <w:t>nxt:dec</w:t>
      </w:r>
      <w:proofErr w:type="gramEnd"/>
      <w:r>
        <w:t xml:space="preserve"> cl</w:t>
      </w:r>
    </w:p>
    <w:p w14:paraId="39403BBF" w14:textId="1E2AD82F" w:rsidR="00FA6D9E" w:rsidRDefault="00FA6D9E" w:rsidP="00FA6D9E">
      <w:r>
        <w:t xml:space="preserve">    jnz </w:t>
      </w:r>
      <w:proofErr w:type="gramStart"/>
      <w:r>
        <w:t>up ;</w:t>
      </w:r>
      <w:proofErr w:type="gramEnd"/>
      <w:r>
        <w:t xml:space="preserve"> jc if to make smallest number</w:t>
      </w:r>
    </w:p>
    <w:p w14:paraId="7040E527" w14:textId="77777777" w:rsidR="00FA6D9E" w:rsidRDefault="00FA6D9E" w:rsidP="00FA6D9E">
      <w:r>
        <w:t xml:space="preserve">    lea di, res</w:t>
      </w:r>
    </w:p>
    <w:p w14:paraId="04A3F00C" w14:textId="77777777" w:rsidR="00FA6D9E" w:rsidRDefault="00FA6D9E" w:rsidP="00FA6D9E">
      <w:r>
        <w:t xml:space="preserve">    mov [di</w:t>
      </w:r>
      <w:proofErr w:type="gramStart"/>
      <w:r>
        <w:t>],al</w:t>
      </w:r>
      <w:proofErr w:type="gramEnd"/>
    </w:p>
    <w:p w14:paraId="203CBEF9" w14:textId="77777777" w:rsidR="00FA6D9E" w:rsidRDefault="00FA6D9E" w:rsidP="00FA6D9E">
      <w:r>
        <w:t xml:space="preserve">    code1 ends</w:t>
      </w:r>
    </w:p>
    <w:p w14:paraId="238900BA" w14:textId="558527CF" w:rsidR="00FA6D9E" w:rsidRDefault="00FA6D9E" w:rsidP="00FA6D9E">
      <w:r>
        <w:t>end start</w:t>
      </w:r>
    </w:p>
    <w:p w14:paraId="705523BC" w14:textId="0D48E6F3" w:rsidR="00FA6D9E" w:rsidRDefault="00FA6D9E" w:rsidP="00FA6D9E"/>
    <w:p w14:paraId="3206D4E4" w14:textId="18DE5043" w:rsidR="00BA3B2A" w:rsidRPr="000167AD" w:rsidRDefault="00FA6D9E" w:rsidP="000167AD">
      <w:pPr>
        <w:jc w:val="both"/>
        <w:rPr>
          <w:b/>
          <w:bCs/>
          <w:u w:val="single"/>
        </w:rPr>
      </w:pPr>
      <w:r w:rsidRPr="000167AD">
        <w:rPr>
          <w:b/>
          <w:bCs/>
          <w:u w:val="single"/>
        </w:rPr>
        <w:t>2</w:t>
      </w:r>
      <w:r w:rsidR="000167AD">
        <w:rPr>
          <w:b/>
          <w:bCs/>
          <w:u w:val="single"/>
        </w:rPr>
        <w:t>.</w:t>
      </w:r>
      <w:r w:rsidRPr="000167AD">
        <w:rPr>
          <w:b/>
          <w:bCs/>
          <w:u w:val="single"/>
        </w:rPr>
        <w:t xml:space="preserve"> (</w:t>
      </w:r>
      <w:r w:rsidR="00BA3B2A" w:rsidRPr="000167AD">
        <w:rPr>
          <w:b/>
          <w:bCs/>
          <w:u w:val="single"/>
        </w:rPr>
        <w:t xml:space="preserve">Arrange the elements of a given array of size N in ascending and </w:t>
      </w:r>
      <w:r w:rsidR="000167AD">
        <w:rPr>
          <w:b/>
          <w:bCs/>
          <w:u w:val="single"/>
        </w:rPr>
        <w:t>descending</w:t>
      </w:r>
      <w:r w:rsidR="00BA3B2A" w:rsidRPr="000167AD">
        <w:rPr>
          <w:b/>
          <w:bCs/>
          <w:u w:val="single"/>
        </w:rPr>
        <w:t xml:space="preserve"> order</w:t>
      </w:r>
    </w:p>
    <w:p w14:paraId="486A09C2" w14:textId="23B9D1DD" w:rsidR="00FA6D9E" w:rsidRDefault="00BA3B2A" w:rsidP="00BA3B2A">
      <w:pPr>
        <w:rPr>
          <w:b/>
          <w:bCs/>
          <w:u w:val="single"/>
        </w:rPr>
      </w:pPr>
      <w:r w:rsidRPr="00BA3B2A">
        <w:rPr>
          <w:b/>
          <w:bCs/>
          <w:u w:val="single"/>
        </w:rPr>
        <w:t>(8-bit numbers).</w:t>
      </w:r>
    </w:p>
    <w:p w14:paraId="2AB4D59E" w14:textId="7673C910" w:rsidR="000167AD" w:rsidRDefault="000167AD" w:rsidP="00BA3B2A">
      <w:pPr>
        <w:rPr>
          <w:b/>
          <w:bCs/>
          <w:u w:val="single"/>
        </w:rPr>
      </w:pPr>
    </w:p>
    <w:p w14:paraId="49A8FDEB" w14:textId="77777777" w:rsidR="000167AD" w:rsidRDefault="000167AD" w:rsidP="000167AD">
      <w:r>
        <w:t xml:space="preserve">assume </w:t>
      </w:r>
      <w:proofErr w:type="gramStart"/>
      <w:r>
        <w:t>cs:code</w:t>
      </w:r>
      <w:proofErr w:type="gramEnd"/>
      <w:r>
        <w:t>, ds:data</w:t>
      </w:r>
    </w:p>
    <w:p w14:paraId="73220B37" w14:textId="77777777" w:rsidR="000167AD" w:rsidRDefault="000167AD" w:rsidP="000167AD">
      <w:r>
        <w:t>data segment</w:t>
      </w:r>
    </w:p>
    <w:p w14:paraId="7C153DEE" w14:textId="77777777" w:rsidR="000167AD" w:rsidRDefault="000167AD" w:rsidP="000167AD">
      <w:r>
        <w:t xml:space="preserve">    count db 07</w:t>
      </w:r>
    </w:p>
    <w:p w14:paraId="55F5C487" w14:textId="77777777" w:rsidR="000167AD" w:rsidRDefault="000167AD" w:rsidP="000167AD">
      <w:r>
        <w:t xml:space="preserve">    value db 09h,0fh,14h,45h,14h,24h,3fh</w:t>
      </w:r>
    </w:p>
    <w:p w14:paraId="50814CA1" w14:textId="77777777" w:rsidR="000167AD" w:rsidRDefault="000167AD" w:rsidP="000167AD">
      <w:r>
        <w:t xml:space="preserve">    data ends</w:t>
      </w:r>
    </w:p>
    <w:p w14:paraId="0B659150" w14:textId="77777777" w:rsidR="000167AD" w:rsidRDefault="000167AD" w:rsidP="000167AD">
      <w:r>
        <w:t xml:space="preserve">    code segment</w:t>
      </w:r>
    </w:p>
    <w:p w14:paraId="52844EDA" w14:textId="77777777" w:rsidR="000167AD" w:rsidRDefault="000167AD" w:rsidP="000167AD">
      <w:r>
        <w:t xml:space="preserve">        start:mov </w:t>
      </w:r>
      <w:proofErr w:type="gramStart"/>
      <w:r>
        <w:t>ax,data</w:t>
      </w:r>
      <w:proofErr w:type="gramEnd"/>
      <w:r>
        <w:t xml:space="preserve"> </w:t>
      </w:r>
    </w:p>
    <w:p w14:paraId="38D1E227" w14:textId="77777777" w:rsidR="000167AD" w:rsidRDefault="000167AD" w:rsidP="000167AD">
      <w:r>
        <w:t xml:space="preserve">        mov </w:t>
      </w:r>
      <w:proofErr w:type="gramStart"/>
      <w:r>
        <w:t>ds,ax</w:t>
      </w:r>
      <w:proofErr w:type="gramEnd"/>
    </w:p>
    <w:p w14:paraId="66DDCDA7" w14:textId="77777777" w:rsidR="000167AD" w:rsidRDefault="000167AD" w:rsidP="000167AD">
      <w:r>
        <w:t xml:space="preserve">        lea </w:t>
      </w:r>
      <w:proofErr w:type="gramStart"/>
      <w:r>
        <w:t>di,count</w:t>
      </w:r>
      <w:proofErr w:type="gramEnd"/>
    </w:p>
    <w:p w14:paraId="6627778D" w14:textId="77777777" w:rsidR="000167AD" w:rsidRDefault="000167AD" w:rsidP="000167AD">
      <w:r>
        <w:t xml:space="preserve">        mov </w:t>
      </w:r>
      <w:proofErr w:type="gramStart"/>
      <w:r>
        <w:t>ch,[</w:t>
      </w:r>
      <w:proofErr w:type="gramEnd"/>
      <w:r>
        <w:t>di]</w:t>
      </w:r>
    </w:p>
    <w:p w14:paraId="13224E0B" w14:textId="77777777" w:rsidR="000167AD" w:rsidRDefault="000167AD" w:rsidP="000167AD">
      <w:r>
        <w:t xml:space="preserve">        dec ch</w:t>
      </w:r>
    </w:p>
    <w:p w14:paraId="2618AC1A" w14:textId="77777777" w:rsidR="000167AD" w:rsidRDefault="000167AD" w:rsidP="000167AD">
      <w:r>
        <w:t xml:space="preserve">        up2:mov </w:t>
      </w:r>
      <w:proofErr w:type="gramStart"/>
      <w:r>
        <w:t>cl,ch</w:t>
      </w:r>
      <w:proofErr w:type="gramEnd"/>
    </w:p>
    <w:p w14:paraId="1B8F2C73" w14:textId="77777777" w:rsidR="000167AD" w:rsidRDefault="000167AD" w:rsidP="000167AD">
      <w:r>
        <w:t xml:space="preserve">        lea </w:t>
      </w:r>
      <w:proofErr w:type="gramStart"/>
      <w:r>
        <w:t>si,value</w:t>
      </w:r>
      <w:proofErr w:type="gramEnd"/>
    </w:p>
    <w:p w14:paraId="5EA90ACC" w14:textId="77777777" w:rsidR="000167AD" w:rsidRDefault="000167AD" w:rsidP="000167AD">
      <w:r>
        <w:t xml:space="preserve">        up1:mov </w:t>
      </w:r>
      <w:proofErr w:type="gramStart"/>
      <w:r>
        <w:t>al,[</w:t>
      </w:r>
      <w:proofErr w:type="gramEnd"/>
      <w:r>
        <w:t>si]</w:t>
      </w:r>
    </w:p>
    <w:p w14:paraId="161017D8" w14:textId="77777777" w:rsidR="000167AD" w:rsidRDefault="000167AD" w:rsidP="000167AD">
      <w:r>
        <w:t xml:space="preserve">        cmp </w:t>
      </w:r>
      <w:proofErr w:type="gramStart"/>
      <w:r>
        <w:t>al,[</w:t>
      </w:r>
      <w:proofErr w:type="gramEnd"/>
      <w:r>
        <w:t>si+1]</w:t>
      </w:r>
    </w:p>
    <w:p w14:paraId="026F63E2" w14:textId="77777777" w:rsidR="000167AD" w:rsidRDefault="000167AD" w:rsidP="000167AD">
      <w:r>
        <w:t xml:space="preserve">        jc down </w:t>
      </w:r>
      <w:proofErr w:type="gramStart"/>
      <w:r>
        <w:t xml:space="preserve">  ;</w:t>
      </w:r>
      <w:proofErr w:type="gramEnd"/>
      <w:r>
        <w:t xml:space="preserve"> jnc descending order</w:t>
      </w:r>
    </w:p>
    <w:p w14:paraId="0657813D" w14:textId="77777777" w:rsidR="000167AD" w:rsidRDefault="000167AD" w:rsidP="000167AD">
      <w:r>
        <w:t xml:space="preserve">        mov </w:t>
      </w:r>
      <w:proofErr w:type="gramStart"/>
      <w:r>
        <w:t>dl,[</w:t>
      </w:r>
      <w:proofErr w:type="gramEnd"/>
      <w:r>
        <w:t>si+1]</w:t>
      </w:r>
    </w:p>
    <w:p w14:paraId="6605B41D" w14:textId="77777777" w:rsidR="000167AD" w:rsidRDefault="000167AD" w:rsidP="000167AD">
      <w:r>
        <w:lastRenderedPageBreak/>
        <w:t xml:space="preserve">                  xchg [si</w:t>
      </w:r>
      <w:proofErr w:type="gramStart"/>
      <w:r>
        <w:t>],dl</w:t>
      </w:r>
      <w:proofErr w:type="gramEnd"/>
    </w:p>
    <w:p w14:paraId="03DB9ACA" w14:textId="77777777" w:rsidR="000167AD" w:rsidRDefault="000167AD" w:rsidP="000167AD">
      <w:r>
        <w:t xml:space="preserve">        mov [si+1</w:t>
      </w:r>
      <w:proofErr w:type="gramStart"/>
      <w:r>
        <w:t>] ,dl</w:t>
      </w:r>
      <w:proofErr w:type="gramEnd"/>
    </w:p>
    <w:p w14:paraId="1ACDEEE8" w14:textId="77777777" w:rsidR="000167AD" w:rsidRDefault="000167AD" w:rsidP="000167AD">
      <w:r>
        <w:t xml:space="preserve">        down:inc si</w:t>
      </w:r>
    </w:p>
    <w:p w14:paraId="6953049C" w14:textId="77777777" w:rsidR="000167AD" w:rsidRDefault="000167AD" w:rsidP="000167AD">
      <w:r>
        <w:t xml:space="preserve">        dec cl</w:t>
      </w:r>
    </w:p>
    <w:p w14:paraId="30E4B5B5" w14:textId="77777777" w:rsidR="000167AD" w:rsidRDefault="000167AD" w:rsidP="000167AD">
      <w:r>
        <w:t xml:space="preserve">        jnz up1</w:t>
      </w:r>
    </w:p>
    <w:p w14:paraId="511B9CD8" w14:textId="77777777" w:rsidR="000167AD" w:rsidRDefault="000167AD" w:rsidP="000167AD">
      <w:r>
        <w:t xml:space="preserve">        dec ax</w:t>
      </w:r>
    </w:p>
    <w:p w14:paraId="2B5CFE3C" w14:textId="77777777" w:rsidR="000167AD" w:rsidRDefault="000167AD" w:rsidP="000167AD">
      <w:r>
        <w:t xml:space="preserve">        jnz up2</w:t>
      </w:r>
    </w:p>
    <w:p w14:paraId="29920FA0" w14:textId="77777777" w:rsidR="000167AD" w:rsidRDefault="000167AD" w:rsidP="000167AD">
      <w:r>
        <w:t xml:space="preserve">        code ends</w:t>
      </w:r>
    </w:p>
    <w:p w14:paraId="52F573A1" w14:textId="70F1BDB5" w:rsidR="000167AD" w:rsidRDefault="000167AD" w:rsidP="000167AD">
      <w:r>
        <w:t xml:space="preserve">    end start</w:t>
      </w:r>
    </w:p>
    <w:p w14:paraId="0507C178" w14:textId="1595BDB0" w:rsidR="008C7A13" w:rsidRDefault="008C7A13" w:rsidP="000167AD"/>
    <w:p w14:paraId="2C9AB90B" w14:textId="4E967FED" w:rsidR="008C7A13" w:rsidRDefault="008C7A13" w:rsidP="000167AD">
      <w:pPr>
        <w:rPr>
          <w:b/>
          <w:bCs/>
          <w:u w:val="single"/>
        </w:rPr>
      </w:pPr>
      <w:r>
        <w:rPr>
          <w:b/>
          <w:bCs/>
          <w:u w:val="single"/>
        </w:rPr>
        <w:t>3. (</w:t>
      </w:r>
      <w:r w:rsidRPr="008C7A13">
        <w:rPr>
          <w:b/>
          <w:bCs/>
          <w:u w:val="single"/>
        </w:rPr>
        <w:t>Addition of two 16bit numbers using direct addressing mode.</w:t>
      </w:r>
      <w:r>
        <w:rPr>
          <w:b/>
          <w:bCs/>
          <w:u w:val="single"/>
        </w:rPr>
        <w:t>)</w:t>
      </w:r>
    </w:p>
    <w:p w14:paraId="7EB683A1" w14:textId="3AE4C434" w:rsidR="008C7A13" w:rsidRDefault="008C7A13" w:rsidP="000167AD">
      <w:pPr>
        <w:rPr>
          <w:b/>
          <w:bCs/>
          <w:u w:val="single"/>
        </w:rPr>
      </w:pPr>
    </w:p>
    <w:p w14:paraId="05146D0A" w14:textId="29506F31" w:rsidR="008C7A13" w:rsidRDefault="008C7A13" w:rsidP="008C7A13">
      <w:r>
        <w:t>mov ax,0000h</w:t>
      </w:r>
    </w:p>
    <w:p w14:paraId="0DC685B1" w14:textId="35F22AEA" w:rsidR="008C7A13" w:rsidRDefault="008C7A13" w:rsidP="008C7A13">
      <w:r>
        <w:t xml:space="preserve">mov </w:t>
      </w:r>
      <w:proofErr w:type="gramStart"/>
      <w:r>
        <w:t>ds,ax</w:t>
      </w:r>
      <w:proofErr w:type="gramEnd"/>
    </w:p>
    <w:p w14:paraId="7BA7D219" w14:textId="61A9415B" w:rsidR="008C7A13" w:rsidRDefault="008C7A13" w:rsidP="008C7A13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353D3C37" w14:textId="37C6F251" w:rsidR="00CA41F4" w:rsidRDefault="00CA41F4" w:rsidP="008C7A13">
      <w:r>
        <w:t xml:space="preserve">mov </w:t>
      </w:r>
      <w:proofErr w:type="gramStart"/>
      <w:r>
        <w:t>bx,[</w:t>
      </w:r>
      <w:proofErr w:type="gramEnd"/>
      <w:r>
        <w:t>3002h]</w:t>
      </w:r>
    </w:p>
    <w:p w14:paraId="7034157F" w14:textId="715BC63E" w:rsidR="008C7A13" w:rsidRDefault="008C7A13" w:rsidP="008C7A13">
      <w:r>
        <w:t>a</w:t>
      </w:r>
      <w:r w:rsidR="002607A3">
        <w:t>d</w:t>
      </w:r>
      <w:r>
        <w:t xml:space="preserve">d </w:t>
      </w:r>
      <w:proofErr w:type="gramStart"/>
      <w:r>
        <w:t>ax,bx</w:t>
      </w:r>
      <w:proofErr w:type="gramEnd"/>
    </w:p>
    <w:p w14:paraId="37C436BB" w14:textId="78847EF4" w:rsidR="008C7A13" w:rsidRDefault="00CA41F4" w:rsidP="008C7A13">
      <w:r>
        <w:t>mov [3004h</w:t>
      </w:r>
      <w:proofErr w:type="gramStart"/>
      <w:r>
        <w:t>],ax</w:t>
      </w:r>
      <w:proofErr w:type="gramEnd"/>
    </w:p>
    <w:p w14:paraId="762700C5" w14:textId="51556F71" w:rsidR="008C7A13" w:rsidRDefault="008C7A13" w:rsidP="008C7A13"/>
    <w:p w14:paraId="55A125C8" w14:textId="6A28D465" w:rsidR="008C7A13" w:rsidRDefault="008C7A13" w:rsidP="008C7A13">
      <w:pPr>
        <w:rPr>
          <w:b/>
          <w:bCs/>
          <w:u w:val="single"/>
        </w:rPr>
      </w:pPr>
      <w:r>
        <w:rPr>
          <w:b/>
          <w:bCs/>
          <w:u w:val="single"/>
        </w:rPr>
        <w:t>4.(</w:t>
      </w:r>
      <w:r w:rsidRPr="008C7A13">
        <w:rPr>
          <w:b/>
          <w:bCs/>
          <w:u w:val="single"/>
        </w:rPr>
        <w:t>Addition of two 16bit numbers using indirect addressing mode.</w:t>
      </w:r>
      <w:r>
        <w:rPr>
          <w:b/>
          <w:bCs/>
          <w:u w:val="single"/>
        </w:rPr>
        <w:t>)</w:t>
      </w:r>
    </w:p>
    <w:p w14:paraId="3B69179C" w14:textId="49BB8B3F" w:rsidR="008C7A13" w:rsidRDefault="008C7A13" w:rsidP="008C7A13">
      <w:pPr>
        <w:rPr>
          <w:b/>
          <w:bCs/>
          <w:u w:val="single"/>
        </w:rPr>
      </w:pPr>
    </w:p>
    <w:p w14:paraId="3AD9C5FB" w14:textId="7BE58E68" w:rsidR="008C7A13" w:rsidRDefault="00CA41F4" w:rsidP="008C7A13">
      <w:r>
        <w:t>mov ax,2000h</w:t>
      </w:r>
    </w:p>
    <w:p w14:paraId="30952072" w14:textId="5FB9766B" w:rsidR="00CA41F4" w:rsidRDefault="00CA41F4" w:rsidP="008C7A13">
      <w:r>
        <w:t xml:space="preserve">mov </w:t>
      </w:r>
      <w:proofErr w:type="gramStart"/>
      <w:r>
        <w:t>ds,ax</w:t>
      </w:r>
      <w:proofErr w:type="gramEnd"/>
    </w:p>
    <w:p w14:paraId="6900C966" w14:textId="4A02F950" w:rsidR="00CA41F4" w:rsidRDefault="00CA41F4" w:rsidP="008C7A13">
      <w:r>
        <w:t>mov si,0500h</w:t>
      </w:r>
    </w:p>
    <w:p w14:paraId="6F23495A" w14:textId="45D9F5FE" w:rsidR="00CA41F4" w:rsidRDefault="00CA41F4" w:rsidP="008C7A13">
      <w:r>
        <w:t xml:space="preserve">mov </w:t>
      </w:r>
      <w:proofErr w:type="gramStart"/>
      <w:r>
        <w:t>ax,[</w:t>
      </w:r>
      <w:proofErr w:type="gramEnd"/>
      <w:r>
        <w:t>si]</w:t>
      </w:r>
    </w:p>
    <w:p w14:paraId="55BEE977" w14:textId="0D4E8D7B" w:rsidR="00CA41F4" w:rsidRDefault="00CA41F4" w:rsidP="008C7A13">
      <w:r>
        <w:t>inc si</w:t>
      </w:r>
    </w:p>
    <w:p w14:paraId="19965A1D" w14:textId="640BD9D8" w:rsidR="00CA41F4" w:rsidRDefault="00CA41F4" w:rsidP="008C7A13">
      <w:r>
        <w:t>inc si</w:t>
      </w:r>
    </w:p>
    <w:p w14:paraId="35B1200A" w14:textId="45D42A63" w:rsidR="00CA41F4" w:rsidRDefault="00CA41F4" w:rsidP="008C7A13">
      <w:r>
        <w:t xml:space="preserve">mov </w:t>
      </w:r>
      <w:proofErr w:type="gramStart"/>
      <w:r>
        <w:t>bx,[</w:t>
      </w:r>
      <w:proofErr w:type="gramEnd"/>
      <w:r>
        <w:t>si]</w:t>
      </w:r>
    </w:p>
    <w:p w14:paraId="776AE4C3" w14:textId="52DC85E8" w:rsidR="00CA41F4" w:rsidRDefault="00CA41F4" w:rsidP="008C7A13">
      <w:r>
        <w:t xml:space="preserve">add </w:t>
      </w:r>
      <w:proofErr w:type="gramStart"/>
      <w:r>
        <w:t>ax,bx</w:t>
      </w:r>
      <w:proofErr w:type="gramEnd"/>
    </w:p>
    <w:p w14:paraId="7109FEDA" w14:textId="49E735CD" w:rsidR="00CA41F4" w:rsidRDefault="00CA41F4" w:rsidP="008C7A13">
      <w:r>
        <w:t>inc si</w:t>
      </w:r>
    </w:p>
    <w:p w14:paraId="4607D077" w14:textId="5D0F284B" w:rsidR="00CA41F4" w:rsidRDefault="00CA41F4" w:rsidP="008C7A13">
      <w:r>
        <w:t>inc si</w:t>
      </w:r>
    </w:p>
    <w:p w14:paraId="2989BC29" w14:textId="53905438" w:rsidR="00CA41F4" w:rsidRDefault="00CA41F4" w:rsidP="008C7A13">
      <w:r>
        <w:t>mov [si</w:t>
      </w:r>
      <w:proofErr w:type="gramStart"/>
      <w:r>
        <w:t>],ax</w:t>
      </w:r>
      <w:proofErr w:type="gramEnd"/>
    </w:p>
    <w:p w14:paraId="62FBDB22" w14:textId="73128BAE" w:rsidR="00CA41F4" w:rsidRDefault="00CA41F4" w:rsidP="008C7A13"/>
    <w:p w14:paraId="2985745E" w14:textId="5288A720" w:rsidR="00CA41F4" w:rsidRPr="00CA41F4" w:rsidRDefault="00CA41F4" w:rsidP="008C7A13">
      <w:pPr>
        <w:rPr>
          <w:b/>
          <w:bCs/>
          <w:u w:val="single"/>
        </w:rPr>
      </w:pPr>
      <w:r>
        <w:rPr>
          <w:b/>
          <w:bCs/>
          <w:u w:val="single"/>
        </w:rPr>
        <w:t>5.(</w:t>
      </w:r>
      <w:r w:rsidRPr="00CA41F4">
        <w:rPr>
          <w:b/>
          <w:bCs/>
          <w:u w:val="single"/>
        </w:rPr>
        <w:t>Addition of two 16bit numbers using index addressing mode.)</w:t>
      </w:r>
    </w:p>
    <w:p w14:paraId="76A88204" w14:textId="183A59FA" w:rsidR="008C7A13" w:rsidRDefault="008C7A13" w:rsidP="008C7A13"/>
    <w:p w14:paraId="119A7A6E" w14:textId="1C2C42BC" w:rsidR="00CA41F4" w:rsidRDefault="00BA7E41" w:rsidP="008C7A13">
      <w:r>
        <w:t>m</w:t>
      </w:r>
      <w:r w:rsidR="00CA41F4">
        <w:t>ov ax,3000h</w:t>
      </w:r>
    </w:p>
    <w:p w14:paraId="722CD1BC" w14:textId="14B6DCAD" w:rsidR="00CA41F4" w:rsidRDefault="00BA7E41" w:rsidP="008C7A13">
      <w:r>
        <w:t>m</w:t>
      </w:r>
      <w:r w:rsidR="00CA41F4">
        <w:t xml:space="preserve">ov </w:t>
      </w:r>
      <w:proofErr w:type="gramStart"/>
      <w:r w:rsidR="00CA41F4">
        <w:t>ds,ax</w:t>
      </w:r>
      <w:proofErr w:type="gramEnd"/>
    </w:p>
    <w:p w14:paraId="6B8CB9E6" w14:textId="4ED43215" w:rsidR="00CA41F4" w:rsidRDefault="00CA41F4" w:rsidP="008C7A13">
      <w:r>
        <w:t>mov si,0500h</w:t>
      </w:r>
    </w:p>
    <w:p w14:paraId="3D9240D9" w14:textId="396152E5" w:rsidR="00BA7E41" w:rsidRDefault="00BA7E41" w:rsidP="008C7A13">
      <w:r>
        <w:t xml:space="preserve">mov </w:t>
      </w:r>
      <w:proofErr w:type="gramStart"/>
      <w:r>
        <w:t>ax,[</w:t>
      </w:r>
      <w:proofErr w:type="gramEnd"/>
      <w:r>
        <w:t>si+0]</w:t>
      </w:r>
    </w:p>
    <w:p w14:paraId="65B5E811" w14:textId="2944C472" w:rsidR="00BA7E41" w:rsidRDefault="00BA7E41" w:rsidP="008C7A13">
      <w:r>
        <w:t xml:space="preserve">mov </w:t>
      </w:r>
      <w:proofErr w:type="gramStart"/>
      <w:r>
        <w:t>bx,[</w:t>
      </w:r>
      <w:proofErr w:type="gramEnd"/>
      <w:r>
        <w:t>si+2]</w:t>
      </w:r>
    </w:p>
    <w:p w14:paraId="4E3107E7" w14:textId="14A94C13" w:rsidR="00BA7E41" w:rsidRDefault="00BA7E41" w:rsidP="008C7A13">
      <w:r>
        <w:t xml:space="preserve">add </w:t>
      </w:r>
      <w:proofErr w:type="gramStart"/>
      <w:r>
        <w:t>ax,bx</w:t>
      </w:r>
      <w:proofErr w:type="gramEnd"/>
    </w:p>
    <w:p w14:paraId="3DD83198" w14:textId="1B82C14A" w:rsidR="00BA7E41" w:rsidRPr="008C7A13" w:rsidRDefault="00BA7E41" w:rsidP="008C7A13">
      <w:r>
        <w:t>mov [si+4</w:t>
      </w:r>
      <w:proofErr w:type="gramStart"/>
      <w:r>
        <w:t>],ax</w:t>
      </w:r>
      <w:proofErr w:type="gramEnd"/>
    </w:p>
    <w:p w14:paraId="6094E6BC" w14:textId="77777777" w:rsidR="00BA3B2A" w:rsidRPr="00BA3B2A" w:rsidRDefault="00BA3B2A" w:rsidP="00BA3B2A">
      <w:pPr>
        <w:rPr>
          <w:b/>
          <w:bCs/>
          <w:u w:val="single"/>
        </w:rPr>
      </w:pPr>
    </w:p>
    <w:p w14:paraId="1FE3623D" w14:textId="2D4BCCDD" w:rsidR="00BA7E41" w:rsidRPr="00CA41F4" w:rsidRDefault="00BA7E41" w:rsidP="00BA7E41">
      <w:pPr>
        <w:rPr>
          <w:b/>
          <w:bCs/>
          <w:u w:val="single"/>
        </w:rPr>
      </w:pPr>
      <w:r>
        <w:rPr>
          <w:b/>
          <w:bCs/>
          <w:u w:val="single"/>
        </w:rPr>
        <w:t>6.(</w:t>
      </w:r>
      <w:r w:rsidRPr="00CA41F4">
        <w:rPr>
          <w:b/>
          <w:bCs/>
          <w:u w:val="single"/>
        </w:rPr>
        <w:t>Addition of two 16bit numbers using i</w:t>
      </w:r>
      <w:r>
        <w:rPr>
          <w:b/>
          <w:bCs/>
          <w:u w:val="single"/>
        </w:rPr>
        <w:t>mmediate</w:t>
      </w:r>
      <w:r w:rsidRPr="00CA41F4">
        <w:rPr>
          <w:b/>
          <w:bCs/>
          <w:u w:val="single"/>
        </w:rPr>
        <w:t xml:space="preserve"> addressing mode.)</w:t>
      </w:r>
    </w:p>
    <w:p w14:paraId="40D0B14C" w14:textId="609B031C" w:rsidR="00FA6D9E" w:rsidRDefault="00FA6D9E" w:rsidP="00FA6D9E"/>
    <w:p w14:paraId="35D339B7" w14:textId="14C8BBE0" w:rsidR="00BA3B2A" w:rsidRDefault="00BA7E41" w:rsidP="00FA6D9E">
      <w:r>
        <w:t>mov ax,5000h</w:t>
      </w:r>
    </w:p>
    <w:p w14:paraId="73DC3FB0" w14:textId="130A647B" w:rsidR="00BA7E41" w:rsidRDefault="00BA7E41" w:rsidP="00FA6D9E">
      <w:r>
        <w:t>mov bx,4500h</w:t>
      </w:r>
    </w:p>
    <w:p w14:paraId="10BD842D" w14:textId="7E777DDE" w:rsidR="00BA7E41" w:rsidRDefault="00BA7E41" w:rsidP="00FA6D9E">
      <w:r>
        <w:t xml:space="preserve">add </w:t>
      </w:r>
      <w:proofErr w:type="gramStart"/>
      <w:r>
        <w:t>ax,bx</w:t>
      </w:r>
      <w:proofErr w:type="gramEnd"/>
    </w:p>
    <w:p w14:paraId="4924ACA7" w14:textId="1F005803" w:rsidR="00BA7E41" w:rsidRDefault="00BA7E41" w:rsidP="00FA6D9E"/>
    <w:p w14:paraId="4FFEF7E0" w14:textId="1CF07EC2" w:rsidR="00BA7E41" w:rsidRPr="00CA41F4" w:rsidRDefault="00BA7E41" w:rsidP="00BA7E41">
      <w:pPr>
        <w:rPr>
          <w:b/>
          <w:bCs/>
          <w:u w:val="single"/>
        </w:rPr>
      </w:pPr>
      <w:r>
        <w:rPr>
          <w:b/>
          <w:bCs/>
          <w:u w:val="single"/>
        </w:rPr>
        <w:t>7.(</w:t>
      </w:r>
      <w:r w:rsidRPr="00CA41F4">
        <w:rPr>
          <w:b/>
          <w:bCs/>
          <w:u w:val="single"/>
        </w:rPr>
        <w:t xml:space="preserve">Addition of two 16bit numbers using </w:t>
      </w:r>
      <w:r>
        <w:rPr>
          <w:b/>
          <w:bCs/>
          <w:u w:val="single"/>
        </w:rPr>
        <w:t>base index</w:t>
      </w:r>
      <w:r w:rsidRPr="00CA41F4">
        <w:rPr>
          <w:b/>
          <w:bCs/>
          <w:u w:val="single"/>
        </w:rPr>
        <w:t xml:space="preserve"> addressing mode.)</w:t>
      </w:r>
    </w:p>
    <w:p w14:paraId="6B3D40A8" w14:textId="63F7C4C7" w:rsidR="00BA7E41" w:rsidRDefault="002607A3" w:rsidP="00FA6D9E">
      <w:r>
        <w:t>mov ax,0000h</w:t>
      </w:r>
    </w:p>
    <w:p w14:paraId="3344F710" w14:textId="5E101565" w:rsidR="002607A3" w:rsidRDefault="002607A3" w:rsidP="00FA6D9E">
      <w:r>
        <w:t xml:space="preserve">mov </w:t>
      </w:r>
      <w:proofErr w:type="gramStart"/>
      <w:r>
        <w:t>ds,ax</w:t>
      </w:r>
      <w:proofErr w:type="gramEnd"/>
    </w:p>
    <w:p w14:paraId="2A11B775" w14:textId="5761E9C1" w:rsidR="002607A3" w:rsidRDefault="002607A3" w:rsidP="00FA6D9E">
      <w:r>
        <w:t>mov bx,3000h</w:t>
      </w:r>
    </w:p>
    <w:p w14:paraId="62517CEF" w14:textId="4798C751" w:rsidR="002607A3" w:rsidRDefault="002607A3" w:rsidP="00FA6D9E">
      <w:r>
        <w:t>mov si,0500h</w:t>
      </w:r>
    </w:p>
    <w:p w14:paraId="4B233BD4" w14:textId="7A4991F2" w:rsidR="002607A3" w:rsidRDefault="002607A3" w:rsidP="00FA6D9E">
      <w:r>
        <w:t xml:space="preserve">mov </w:t>
      </w:r>
      <w:proofErr w:type="gramStart"/>
      <w:r>
        <w:t>cx,[</w:t>
      </w:r>
      <w:proofErr w:type="gramEnd"/>
      <w:r>
        <w:t>bx+si]</w:t>
      </w:r>
    </w:p>
    <w:p w14:paraId="7370E8A6" w14:textId="312E1B89" w:rsidR="002607A3" w:rsidRDefault="002607A3" w:rsidP="00FA6D9E">
      <w:r>
        <w:t xml:space="preserve">mov </w:t>
      </w:r>
      <w:proofErr w:type="gramStart"/>
      <w:r>
        <w:t>dx,[</w:t>
      </w:r>
      <w:proofErr w:type="gramEnd"/>
      <w:r>
        <w:t>bx+si+02]</w:t>
      </w:r>
    </w:p>
    <w:p w14:paraId="50E31B07" w14:textId="42D9791E" w:rsidR="002607A3" w:rsidRDefault="002607A3" w:rsidP="00FA6D9E">
      <w:r>
        <w:t xml:space="preserve">add </w:t>
      </w:r>
      <w:proofErr w:type="gramStart"/>
      <w:r>
        <w:t>cx,dx</w:t>
      </w:r>
      <w:proofErr w:type="gramEnd"/>
    </w:p>
    <w:p w14:paraId="2C085083" w14:textId="1B83737A" w:rsidR="002607A3" w:rsidRDefault="002607A3" w:rsidP="00FA6D9E">
      <w:r>
        <w:t>mov [bx+si+04</w:t>
      </w:r>
      <w:proofErr w:type="gramStart"/>
      <w:r>
        <w:t>],cx</w:t>
      </w:r>
      <w:proofErr w:type="gramEnd"/>
    </w:p>
    <w:p w14:paraId="1CF1BE01" w14:textId="0112E610" w:rsidR="002607A3" w:rsidRDefault="002607A3" w:rsidP="00FA6D9E"/>
    <w:p w14:paraId="4D10A20B" w14:textId="1E15C4B5" w:rsidR="002607A3" w:rsidRDefault="002607A3" w:rsidP="00FA6D9E">
      <w:pPr>
        <w:rPr>
          <w:b/>
          <w:bCs/>
          <w:u w:val="single"/>
        </w:rPr>
      </w:pPr>
      <w:r>
        <w:rPr>
          <w:b/>
          <w:bCs/>
          <w:u w:val="single"/>
        </w:rPr>
        <w:t>8. (</w:t>
      </w:r>
      <w:r w:rsidRPr="002607A3">
        <w:rPr>
          <w:b/>
          <w:bCs/>
          <w:u w:val="single"/>
        </w:rPr>
        <w:t xml:space="preserve">Subtraction of two </w:t>
      </w:r>
      <w:proofErr w:type="gramStart"/>
      <w:r w:rsidRPr="002607A3">
        <w:rPr>
          <w:b/>
          <w:bCs/>
          <w:u w:val="single"/>
        </w:rPr>
        <w:t>16 bit</w:t>
      </w:r>
      <w:proofErr w:type="gramEnd"/>
      <w:r w:rsidRPr="002607A3">
        <w:rPr>
          <w:b/>
          <w:bCs/>
          <w:u w:val="single"/>
        </w:rPr>
        <w:t xml:space="preserve"> numbers using direct addressing mode.</w:t>
      </w:r>
      <w:r>
        <w:rPr>
          <w:b/>
          <w:bCs/>
          <w:u w:val="single"/>
        </w:rPr>
        <w:t>)</w:t>
      </w:r>
    </w:p>
    <w:p w14:paraId="442808BA" w14:textId="4EE3B185" w:rsidR="002607A3" w:rsidRDefault="002607A3" w:rsidP="00FA6D9E">
      <w:pPr>
        <w:rPr>
          <w:b/>
          <w:bCs/>
          <w:u w:val="single"/>
        </w:rPr>
      </w:pPr>
    </w:p>
    <w:p w14:paraId="3B4819C1" w14:textId="77777777" w:rsidR="00437750" w:rsidRDefault="00437750" w:rsidP="00437750">
      <w:r>
        <w:t>mov ax,0000h</w:t>
      </w:r>
    </w:p>
    <w:p w14:paraId="5810E331" w14:textId="77777777" w:rsidR="00437750" w:rsidRDefault="00437750" w:rsidP="00437750">
      <w:r>
        <w:t xml:space="preserve">mov </w:t>
      </w:r>
      <w:proofErr w:type="gramStart"/>
      <w:r>
        <w:t>ds,ax</w:t>
      </w:r>
      <w:proofErr w:type="gramEnd"/>
    </w:p>
    <w:p w14:paraId="1AE8C617" w14:textId="77777777" w:rsidR="00437750" w:rsidRDefault="00437750" w:rsidP="00437750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6F041A6C" w14:textId="77777777" w:rsidR="00437750" w:rsidRDefault="00437750" w:rsidP="00437750">
      <w:r>
        <w:t xml:space="preserve">mov </w:t>
      </w:r>
      <w:proofErr w:type="gramStart"/>
      <w:r>
        <w:t>bx,[</w:t>
      </w:r>
      <w:proofErr w:type="gramEnd"/>
      <w:r>
        <w:t>3002h]</w:t>
      </w:r>
    </w:p>
    <w:p w14:paraId="0B7698AC" w14:textId="2D4EA6C9" w:rsidR="00437750" w:rsidRDefault="00437750" w:rsidP="00437750">
      <w:r>
        <w:t xml:space="preserve">sub </w:t>
      </w:r>
      <w:proofErr w:type="gramStart"/>
      <w:r>
        <w:t>ax,bx</w:t>
      </w:r>
      <w:proofErr w:type="gramEnd"/>
    </w:p>
    <w:p w14:paraId="5FCBC6A4" w14:textId="77777777" w:rsidR="00437750" w:rsidRDefault="00437750" w:rsidP="00437750">
      <w:r>
        <w:t>mov [3004h</w:t>
      </w:r>
      <w:proofErr w:type="gramStart"/>
      <w:r>
        <w:t>],ax</w:t>
      </w:r>
      <w:proofErr w:type="gramEnd"/>
    </w:p>
    <w:p w14:paraId="101E0F04" w14:textId="3D614955" w:rsidR="002607A3" w:rsidRDefault="002607A3" w:rsidP="00FA6D9E"/>
    <w:p w14:paraId="58471353" w14:textId="43CFD476" w:rsidR="00437750" w:rsidRDefault="00437750" w:rsidP="00FA6D9E">
      <w:pPr>
        <w:rPr>
          <w:b/>
          <w:bCs/>
          <w:u w:val="single"/>
        </w:rPr>
      </w:pPr>
      <w:r>
        <w:rPr>
          <w:b/>
          <w:bCs/>
          <w:u w:val="single"/>
        </w:rPr>
        <w:t>9.(</w:t>
      </w:r>
      <w:r w:rsidRPr="00437750">
        <w:rPr>
          <w:b/>
          <w:bCs/>
          <w:u w:val="single"/>
        </w:rPr>
        <w:t xml:space="preserve">Multiplication of two </w:t>
      </w:r>
      <w:proofErr w:type="gramStart"/>
      <w:r w:rsidRPr="00437750">
        <w:rPr>
          <w:b/>
          <w:bCs/>
          <w:u w:val="single"/>
        </w:rPr>
        <w:t>16 bit</w:t>
      </w:r>
      <w:proofErr w:type="gramEnd"/>
      <w:r w:rsidRPr="00437750">
        <w:rPr>
          <w:b/>
          <w:bCs/>
          <w:u w:val="single"/>
        </w:rPr>
        <w:t xml:space="preserve"> numbers using direct addressing mode</w:t>
      </w:r>
      <w:r>
        <w:rPr>
          <w:b/>
          <w:bCs/>
          <w:u w:val="single"/>
        </w:rPr>
        <w:t>.</w:t>
      </w:r>
      <w:r w:rsidRPr="00437750">
        <w:rPr>
          <w:b/>
          <w:bCs/>
          <w:u w:val="single"/>
        </w:rPr>
        <w:t>)</w:t>
      </w:r>
    </w:p>
    <w:p w14:paraId="17169759" w14:textId="58B8FB0F" w:rsidR="00437750" w:rsidRDefault="00437750" w:rsidP="00FA6D9E">
      <w:pPr>
        <w:rPr>
          <w:b/>
          <w:bCs/>
          <w:u w:val="single"/>
        </w:rPr>
      </w:pPr>
    </w:p>
    <w:p w14:paraId="66CE12ED" w14:textId="77777777" w:rsidR="004F3A76" w:rsidRDefault="004F3A76" w:rsidP="00FA6D9E"/>
    <w:p w14:paraId="0AB902D7" w14:textId="77777777" w:rsidR="004F3A76" w:rsidRDefault="004F3A76" w:rsidP="004F3A76">
      <w:r>
        <w:t>mov ax,0000h</w:t>
      </w:r>
    </w:p>
    <w:p w14:paraId="76AEA56E" w14:textId="77777777" w:rsidR="004F3A76" w:rsidRDefault="004F3A76" w:rsidP="004F3A76">
      <w:r>
        <w:t xml:space="preserve">mov </w:t>
      </w:r>
      <w:proofErr w:type="gramStart"/>
      <w:r>
        <w:t>ds,ax</w:t>
      </w:r>
      <w:proofErr w:type="gramEnd"/>
    </w:p>
    <w:p w14:paraId="77A9F9A3" w14:textId="653614EF" w:rsidR="00AC2F65" w:rsidRDefault="00A37DC0" w:rsidP="00FA6D9E">
      <w:r>
        <w:t>mov ax,</w:t>
      </w:r>
      <w:r>
        <w:tab/>
        <w:t>[3000]</w:t>
      </w:r>
    </w:p>
    <w:p w14:paraId="31D05C69" w14:textId="574CF054" w:rsidR="00A37DC0" w:rsidRDefault="00A37DC0" w:rsidP="00FA6D9E">
      <w:r>
        <w:t xml:space="preserve">mov </w:t>
      </w:r>
      <w:proofErr w:type="gramStart"/>
      <w:r>
        <w:t>bx,[</w:t>
      </w:r>
      <w:proofErr w:type="gramEnd"/>
      <w:r>
        <w:t>3002]</w:t>
      </w:r>
    </w:p>
    <w:p w14:paraId="3DACB4CF" w14:textId="6C4CAF11" w:rsidR="00A37DC0" w:rsidRDefault="00A37DC0" w:rsidP="00FA6D9E">
      <w:r>
        <w:t>mul bx</w:t>
      </w:r>
    </w:p>
    <w:p w14:paraId="54E51B8E" w14:textId="613B14E2" w:rsidR="00A37DC0" w:rsidRDefault="00A37DC0" w:rsidP="00FA6D9E">
      <w:r>
        <w:t>mov [3004</w:t>
      </w:r>
      <w:proofErr w:type="gramStart"/>
      <w:r>
        <w:t>],ax</w:t>
      </w:r>
      <w:proofErr w:type="gramEnd"/>
    </w:p>
    <w:p w14:paraId="329CF99E" w14:textId="73DB688C" w:rsidR="00A37DC0" w:rsidRDefault="00A37DC0" w:rsidP="00FA6D9E">
      <w:r>
        <w:t xml:space="preserve">mov </w:t>
      </w:r>
      <w:proofErr w:type="gramStart"/>
      <w:r>
        <w:t>ax,dx</w:t>
      </w:r>
      <w:proofErr w:type="gramEnd"/>
    </w:p>
    <w:p w14:paraId="4346AD2F" w14:textId="4EB88CC7" w:rsidR="00A37DC0" w:rsidRDefault="00A37DC0" w:rsidP="00FA6D9E">
      <w:r>
        <w:t>mov [3006</w:t>
      </w:r>
      <w:proofErr w:type="gramStart"/>
      <w:r>
        <w:t>],ax</w:t>
      </w:r>
      <w:proofErr w:type="gramEnd"/>
    </w:p>
    <w:p w14:paraId="18FD9D7D" w14:textId="2F65E49F" w:rsidR="00A37DC0" w:rsidRDefault="00A37DC0" w:rsidP="00FA6D9E">
      <w:r>
        <w:t>hlt</w:t>
      </w:r>
    </w:p>
    <w:p w14:paraId="730070D0" w14:textId="72F4DF95" w:rsidR="00A37DC0" w:rsidRDefault="00A37DC0" w:rsidP="00FA6D9E"/>
    <w:p w14:paraId="3732596E" w14:textId="1C131D12" w:rsidR="00A37DC0" w:rsidRDefault="00A37DC0" w:rsidP="00FA6D9E">
      <w:pPr>
        <w:rPr>
          <w:b/>
          <w:bCs/>
          <w:u w:val="single"/>
        </w:rPr>
      </w:pPr>
      <w:r w:rsidRPr="00A37DC0">
        <w:rPr>
          <w:b/>
          <w:bCs/>
          <w:u w:val="single"/>
        </w:rPr>
        <w:t>10.(Multiplication of two 16-bit numbers without using MUL operator.)</w:t>
      </w:r>
    </w:p>
    <w:p w14:paraId="244EF9F5" w14:textId="04D7EB3F" w:rsidR="00A37DC0" w:rsidRDefault="00A37DC0" w:rsidP="00FA6D9E">
      <w:pPr>
        <w:rPr>
          <w:b/>
          <w:bCs/>
          <w:u w:val="single"/>
        </w:rPr>
      </w:pPr>
    </w:p>
    <w:p w14:paraId="5B485AB6" w14:textId="2937AB15" w:rsidR="00A37DC0" w:rsidRDefault="00A37DC0" w:rsidP="00FA6D9E">
      <w:r>
        <w:t>mov ax,0000h</w:t>
      </w:r>
    </w:p>
    <w:p w14:paraId="57AB140D" w14:textId="561D5E33" w:rsidR="00A37DC0" w:rsidRDefault="00A37DC0" w:rsidP="00FA6D9E">
      <w:r>
        <w:t xml:space="preserve">mov </w:t>
      </w:r>
      <w:proofErr w:type="gramStart"/>
      <w:r>
        <w:t>ds,ax</w:t>
      </w:r>
      <w:proofErr w:type="gramEnd"/>
    </w:p>
    <w:p w14:paraId="3FB3BBBF" w14:textId="524400EB" w:rsidR="00A37DC0" w:rsidRDefault="00A37DC0" w:rsidP="00FA6D9E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15E41449" w14:textId="5FB2DE52" w:rsidR="00A37DC0" w:rsidRDefault="00A37DC0" w:rsidP="00FA6D9E">
      <w:r>
        <w:t>mov cl,02h</w:t>
      </w:r>
    </w:p>
    <w:p w14:paraId="4B86FF67" w14:textId="703A20ED" w:rsidR="00A37DC0" w:rsidRDefault="00A37DC0" w:rsidP="00FA6D9E">
      <w:r>
        <w:t xml:space="preserve">sal </w:t>
      </w:r>
      <w:proofErr w:type="gramStart"/>
      <w:r>
        <w:t>ax,cl</w:t>
      </w:r>
      <w:proofErr w:type="gramEnd"/>
    </w:p>
    <w:p w14:paraId="010E10F9" w14:textId="2A8D16F5" w:rsidR="00A37DC0" w:rsidRDefault="00A37DC0" w:rsidP="00FA6D9E">
      <w:r>
        <w:t>mov [3002h</w:t>
      </w:r>
      <w:proofErr w:type="gramStart"/>
      <w:r>
        <w:t>],ax</w:t>
      </w:r>
      <w:proofErr w:type="gramEnd"/>
    </w:p>
    <w:p w14:paraId="01B6708F" w14:textId="022AF307" w:rsidR="00A37DC0" w:rsidRDefault="00A37DC0" w:rsidP="00FA6D9E">
      <w:r>
        <w:t>hlt</w:t>
      </w:r>
    </w:p>
    <w:p w14:paraId="44B9F5EF" w14:textId="2D1CB9FA" w:rsidR="00A37DC0" w:rsidRDefault="00A37DC0" w:rsidP="00FA6D9E"/>
    <w:p w14:paraId="1BE550C4" w14:textId="7CBA3E62" w:rsidR="00A37DC0" w:rsidRDefault="00A37DC0" w:rsidP="00A37DC0">
      <w:pPr>
        <w:rPr>
          <w:b/>
          <w:bCs/>
          <w:u w:val="single"/>
        </w:rPr>
      </w:pPr>
      <w:r w:rsidRPr="00A37DC0"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  <w:r w:rsidRPr="00A37DC0">
        <w:rPr>
          <w:b/>
          <w:bCs/>
          <w:u w:val="single"/>
        </w:rPr>
        <w:t>.(</w:t>
      </w:r>
      <w:r w:rsidR="006F5ABC">
        <w:rPr>
          <w:b/>
          <w:bCs/>
          <w:u w:val="single"/>
        </w:rPr>
        <w:t>Division</w:t>
      </w:r>
      <w:r w:rsidRPr="00A37DC0">
        <w:rPr>
          <w:b/>
          <w:bCs/>
          <w:u w:val="single"/>
        </w:rPr>
        <w:t xml:space="preserve"> of two 16-bit numbers without using </w:t>
      </w:r>
      <w:r w:rsidR="006F5ABC">
        <w:rPr>
          <w:b/>
          <w:bCs/>
          <w:u w:val="single"/>
        </w:rPr>
        <w:t>DIV</w:t>
      </w:r>
      <w:r w:rsidRPr="00A37DC0">
        <w:rPr>
          <w:b/>
          <w:bCs/>
          <w:u w:val="single"/>
        </w:rPr>
        <w:t xml:space="preserve"> operator.)</w:t>
      </w:r>
    </w:p>
    <w:p w14:paraId="421788BB" w14:textId="0FF8325C" w:rsidR="00A37DC0" w:rsidRDefault="00A37DC0" w:rsidP="00FA6D9E"/>
    <w:p w14:paraId="3FB0B788" w14:textId="6A3FDCAF" w:rsidR="006F5ABC" w:rsidRDefault="006F5ABC" w:rsidP="00FA6D9E">
      <w:r>
        <w:t>mov ax,0000h</w:t>
      </w:r>
    </w:p>
    <w:p w14:paraId="2F020FE6" w14:textId="7206D596" w:rsidR="006F5ABC" w:rsidRDefault="006F5ABC" w:rsidP="00FA6D9E">
      <w:r>
        <w:t xml:space="preserve">mov </w:t>
      </w:r>
      <w:proofErr w:type="gramStart"/>
      <w:r>
        <w:t>ds,ax</w:t>
      </w:r>
      <w:proofErr w:type="gramEnd"/>
    </w:p>
    <w:p w14:paraId="5E9B8037" w14:textId="7B4997CE" w:rsidR="006F5ABC" w:rsidRDefault="006F5ABC" w:rsidP="00FA6D9E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5151B3AB" w14:textId="4DA889D2" w:rsidR="006F5ABC" w:rsidRDefault="006F5ABC" w:rsidP="00FA6D9E">
      <w:r>
        <w:lastRenderedPageBreak/>
        <w:t>mov cl,02h</w:t>
      </w:r>
    </w:p>
    <w:p w14:paraId="55BC260A" w14:textId="62E0221C" w:rsidR="006F5ABC" w:rsidRDefault="006F5ABC" w:rsidP="00FA6D9E">
      <w:r>
        <w:t xml:space="preserve">shr </w:t>
      </w:r>
      <w:proofErr w:type="gramStart"/>
      <w:r>
        <w:t>ax,cl</w:t>
      </w:r>
      <w:proofErr w:type="gramEnd"/>
    </w:p>
    <w:p w14:paraId="4B8986E7" w14:textId="1A7715BF" w:rsidR="006F5ABC" w:rsidRDefault="006F5ABC" w:rsidP="00FA6D9E">
      <w:r>
        <w:t>mov [3002h</w:t>
      </w:r>
      <w:proofErr w:type="gramStart"/>
      <w:r>
        <w:t>],ax</w:t>
      </w:r>
      <w:proofErr w:type="gramEnd"/>
    </w:p>
    <w:p w14:paraId="658A017F" w14:textId="5F8E4E26" w:rsidR="006F5ABC" w:rsidRDefault="006F5ABC" w:rsidP="00FA6D9E">
      <w:r>
        <w:t>hlt</w:t>
      </w:r>
    </w:p>
    <w:p w14:paraId="7158FF76" w14:textId="7E4D5523" w:rsidR="006F5ABC" w:rsidRDefault="006F5ABC" w:rsidP="00FA6D9E"/>
    <w:p w14:paraId="77C828E8" w14:textId="3FD995B7" w:rsidR="006F5ABC" w:rsidRDefault="006F5ABC" w:rsidP="00FA6D9E">
      <w:pPr>
        <w:rPr>
          <w:b/>
          <w:bCs/>
          <w:u w:val="single"/>
        </w:rPr>
      </w:pPr>
      <w:r w:rsidRPr="006F5ABC">
        <w:rPr>
          <w:b/>
          <w:bCs/>
          <w:u w:val="single"/>
        </w:rPr>
        <w:t xml:space="preserve">12.(Division of two </w:t>
      </w:r>
      <w:proofErr w:type="gramStart"/>
      <w:r w:rsidRPr="006F5ABC">
        <w:rPr>
          <w:b/>
          <w:bCs/>
          <w:u w:val="single"/>
        </w:rPr>
        <w:t>16 bit</w:t>
      </w:r>
      <w:proofErr w:type="gramEnd"/>
      <w:r w:rsidRPr="006F5ABC">
        <w:rPr>
          <w:b/>
          <w:bCs/>
          <w:u w:val="single"/>
        </w:rPr>
        <w:t xml:space="preserve"> numbers using direct addressing mode.)</w:t>
      </w:r>
    </w:p>
    <w:p w14:paraId="195170FD" w14:textId="646855C7" w:rsidR="006F5ABC" w:rsidRDefault="006F5ABC" w:rsidP="00FA6D9E">
      <w:pPr>
        <w:rPr>
          <w:b/>
          <w:bCs/>
          <w:u w:val="single"/>
        </w:rPr>
      </w:pPr>
    </w:p>
    <w:p w14:paraId="107A770F" w14:textId="77777777" w:rsidR="004F3A76" w:rsidRDefault="004F3A76" w:rsidP="004F3A76">
      <w:r>
        <w:t>mov ax,0000h</w:t>
      </w:r>
    </w:p>
    <w:p w14:paraId="00712A90" w14:textId="513CE4F5" w:rsidR="004F3A76" w:rsidRDefault="004F3A76" w:rsidP="004F3A76">
      <w:r>
        <w:t xml:space="preserve">mov </w:t>
      </w:r>
      <w:proofErr w:type="gramStart"/>
      <w:r>
        <w:t>ds,ax</w:t>
      </w:r>
      <w:proofErr w:type="gramEnd"/>
    </w:p>
    <w:p w14:paraId="0F6FE65C" w14:textId="13E871B9" w:rsidR="004F3A76" w:rsidRDefault="004F3A76" w:rsidP="004F3A76">
      <w:r>
        <w:t>mov ax,</w:t>
      </w:r>
      <w:r>
        <w:tab/>
        <w:t>[2008h]</w:t>
      </w:r>
    </w:p>
    <w:p w14:paraId="54E1F9FC" w14:textId="77A0AF59" w:rsidR="004F3A76" w:rsidRDefault="004F3A76" w:rsidP="004F3A76">
      <w:r>
        <w:t xml:space="preserve">mov </w:t>
      </w:r>
      <w:proofErr w:type="gramStart"/>
      <w:r>
        <w:t>bx,[</w:t>
      </w:r>
      <w:proofErr w:type="gramEnd"/>
      <w:r>
        <w:t>200ah]</w:t>
      </w:r>
    </w:p>
    <w:p w14:paraId="3644DDB9" w14:textId="4CCC63FA" w:rsidR="004F3A76" w:rsidRDefault="004F3A76" w:rsidP="004F3A76">
      <w:r>
        <w:t>div bx</w:t>
      </w:r>
    </w:p>
    <w:p w14:paraId="00FDE5AB" w14:textId="5658D09E" w:rsidR="004F3A76" w:rsidRDefault="004F3A76" w:rsidP="004F3A76">
      <w:r>
        <w:t>mov [200ch</w:t>
      </w:r>
      <w:proofErr w:type="gramStart"/>
      <w:r>
        <w:t>],ax</w:t>
      </w:r>
      <w:proofErr w:type="gramEnd"/>
    </w:p>
    <w:p w14:paraId="11AF9228" w14:textId="6A73F153" w:rsidR="006F5ABC" w:rsidRDefault="004F3A76" w:rsidP="004F3A76">
      <w:r>
        <w:t>hlt</w:t>
      </w:r>
    </w:p>
    <w:p w14:paraId="7CFDF110" w14:textId="3515F2F1" w:rsidR="004F3A76" w:rsidRDefault="004F3A76" w:rsidP="004F3A76"/>
    <w:p w14:paraId="2615D268" w14:textId="7D13BC49" w:rsidR="004F3A76" w:rsidRDefault="004F3A76" w:rsidP="004F3A76">
      <w:pPr>
        <w:rPr>
          <w:b/>
          <w:bCs/>
          <w:u w:val="single"/>
        </w:rPr>
      </w:pPr>
      <w:r w:rsidRPr="00C3644A">
        <w:rPr>
          <w:b/>
          <w:bCs/>
          <w:u w:val="single"/>
        </w:rPr>
        <w:t>13.(</w:t>
      </w:r>
      <w:r w:rsidR="00C3644A" w:rsidRPr="00C3644A">
        <w:rPr>
          <w:b/>
          <w:bCs/>
          <w:u w:val="single"/>
        </w:rPr>
        <w:t xml:space="preserve">AND, OR, XOR, NOT two </w:t>
      </w:r>
      <w:proofErr w:type="gramStart"/>
      <w:r w:rsidR="00C3644A" w:rsidRPr="00C3644A">
        <w:rPr>
          <w:b/>
          <w:bCs/>
          <w:u w:val="single"/>
        </w:rPr>
        <w:t>16 bit</w:t>
      </w:r>
      <w:proofErr w:type="gramEnd"/>
      <w:r w:rsidR="00C3644A" w:rsidRPr="00C3644A">
        <w:rPr>
          <w:b/>
          <w:bCs/>
          <w:u w:val="single"/>
        </w:rPr>
        <w:t xml:space="preserve"> numbers using direct addressing mode.</w:t>
      </w:r>
      <w:r w:rsidRPr="00C3644A">
        <w:rPr>
          <w:b/>
          <w:bCs/>
          <w:u w:val="single"/>
        </w:rPr>
        <w:t>)</w:t>
      </w:r>
    </w:p>
    <w:p w14:paraId="792B32AE" w14:textId="0944284A" w:rsidR="00C3644A" w:rsidRDefault="00C3644A" w:rsidP="004F3A76">
      <w:pPr>
        <w:rPr>
          <w:b/>
          <w:bCs/>
          <w:u w:val="single"/>
        </w:rPr>
      </w:pPr>
    </w:p>
    <w:p w14:paraId="16CA41BA" w14:textId="4A5A1C5C" w:rsidR="00C3644A" w:rsidRDefault="00C3644A" w:rsidP="004F3A76">
      <w:r>
        <w:t>mov ax,0000h</w:t>
      </w:r>
    </w:p>
    <w:p w14:paraId="7DFEC91D" w14:textId="14566081" w:rsidR="00C3644A" w:rsidRDefault="00C3644A" w:rsidP="004F3A76">
      <w:r>
        <w:t xml:space="preserve">mov </w:t>
      </w:r>
      <w:proofErr w:type="gramStart"/>
      <w:r>
        <w:t>ds,ax</w:t>
      </w:r>
      <w:proofErr w:type="gramEnd"/>
    </w:p>
    <w:p w14:paraId="50C0EB09" w14:textId="6EA08A02" w:rsidR="00C3644A" w:rsidRDefault="00C3644A" w:rsidP="004F3A76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1FDB5BF9" w14:textId="6B34ACE2" w:rsidR="00C3644A" w:rsidRDefault="00C3644A" w:rsidP="004F3A76">
      <w:r>
        <w:t xml:space="preserve">mov </w:t>
      </w:r>
      <w:proofErr w:type="gramStart"/>
      <w:r>
        <w:t>bx,[</w:t>
      </w:r>
      <w:proofErr w:type="gramEnd"/>
      <w:r>
        <w:t>2002h]</w:t>
      </w:r>
    </w:p>
    <w:p w14:paraId="13CAEEB7" w14:textId="4764BF34" w:rsidR="00C3644A" w:rsidRDefault="00C3644A" w:rsidP="004F3A76">
      <w:r>
        <w:t xml:space="preserve">and </w:t>
      </w:r>
      <w:proofErr w:type="gramStart"/>
      <w:r>
        <w:t>ax,bx</w:t>
      </w:r>
      <w:proofErr w:type="gramEnd"/>
    </w:p>
    <w:p w14:paraId="7F0811D7" w14:textId="2FA060B1" w:rsidR="00C3644A" w:rsidRDefault="00C3644A" w:rsidP="004F3A76">
      <w:r>
        <w:t>mov [2004h</w:t>
      </w:r>
      <w:proofErr w:type="gramStart"/>
      <w:r>
        <w:t>],ax</w:t>
      </w:r>
      <w:proofErr w:type="gramEnd"/>
    </w:p>
    <w:p w14:paraId="36AA22B2" w14:textId="538F04CE" w:rsidR="00C3644A" w:rsidRDefault="00C3644A" w:rsidP="004F3A76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30B8355E" w14:textId="5E3EDAFA" w:rsidR="00C3644A" w:rsidRDefault="00C3644A" w:rsidP="004F3A76">
      <w:r>
        <w:t xml:space="preserve">mov </w:t>
      </w:r>
      <w:proofErr w:type="gramStart"/>
      <w:r>
        <w:t>bx,[</w:t>
      </w:r>
      <w:proofErr w:type="gramEnd"/>
      <w:r>
        <w:t>2002h]</w:t>
      </w:r>
    </w:p>
    <w:p w14:paraId="59A30246" w14:textId="21730A2A" w:rsidR="00C3644A" w:rsidRDefault="00C3644A" w:rsidP="004F3A76">
      <w:r>
        <w:t xml:space="preserve">or </w:t>
      </w:r>
      <w:proofErr w:type="gramStart"/>
      <w:r>
        <w:t>ax,bx</w:t>
      </w:r>
      <w:proofErr w:type="gramEnd"/>
    </w:p>
    <w:p w14:paraId="5559B0FD" w14:textId="0A125E83" w:rsidR="00C3644A" w:rsidRDefault="00C3644A" w:rsidP="004F3A76">
      <w:r>
        <w:t>mov [2006h</w:t>
      </w:r>
      <w:proofErr w:type="gramStart"/>
      <w:r>
        <w:t>],ax</w:t>
      </w:r>
      <w:proofErr w:type="gramEnd"/>
    </w:p>
    <w:p w14:paraId="5ADF5CA0" w14:textId="77777777" w:rsidR="00C3644A" w:rsidRDefault="00C3644A" w:rsidP="00C3644A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45F1438F" w14:textId="77777777" w:rsidR="00C3644A" w:rsidRDefault="00C3644A" w:rsidP="00C3644A">
      <w:r>
        <w:t xml:space="preserve">mov </w:t>
      </w:r>
      <w:proofErr w:type="gramStart"/>
      <w:r>
        <w:t>bx,[</w:t>
      </w:r>
      <w:proofErr w:type="gramEnd"/>
      <w:r>
        <w:t>2002h]</w:t>
      </w:r>
    </w:p>
    <w:p w14:paraId="415746CD" w14:textId="60471E3A" w:rsidR="00C3644A" w:rsidRDefault="00C3644A" w:rsidP="004F3A76">
      <w:r>
        <w:t xml:space="preserve">xor </w:t>
      </w:r>
      <w:proofErr w:type="gramStart"/>
      <w:r>
        <w:t>ax,bx</w:t>
      </w:r>
      <w:proofErr w:type="gramEnd"/>
    </w:p>
    <w:p w14:paraId="235F922E" w14:textId="1E798FEC" w:rsidR="00C3644A" w:rsidRDefault="00C3644A" w:rsidP="004F3A76">
      <w:r>
        <w:t>mov [2008h</w:t>
      </w:r>
      <w:proofErr w:type="gramStart"/>
      <w:r>
        <w:t>],ax</w:t>
      </w:r>
      <w:proofErr w:type="gramEnd"/>
    </w:p>
    <w:p w14:paraId="38930A35" w14:textId="01D6CBD7" w:rsidR="00BE7699" w:rsidRDefault="00BE7699" w:rsidP="004F3A76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28569D05" w14:textId="4FBD1FD3" w:rsidR="00BE7699" w:rsidRDefault="00BE7699" w:rsidP="004F3A76">
      <w:r>
        <w:t>not ax</w:t>
      </w:r>
    </w:p>
    <w:p w14:paraId="257ABA25" w14:textId="777F5006" w:rsidR="00BE7699" w:rsidRDefault="00BE7699" w:rsidP="004F3A76">
      <w:r>
        <w:t>mov [200ah</w:t>
      </w:r>
      <w:proofErr w:type="gramStart"/>
      <w:r>
        <w:t>],ax</w:t>
      </w:r>
      <w:proofErr w:type="gramEnd"/>
    </w:p>
    <w:p w14:paraId="6A2DFB1A" w14:textId="23698EDC" w:rsidR="00BE7699" w:rsidRDefault="00BE7699" w:rsidP="004F3A76">
      <w:r>
        <w:t>hlt</w:t>
      </w:r>
    </w:p>
    <w:p w14:paraId="239A50B9" w14:textId="72178D47" w:rsidR="00BE7699" w:rsidRDefault="00BE7699" w:rsidP="004F3A76"/>
    <w:p w14:paraId="50BDF2F8" w14:textId="0D559A2A" w:rsidR="00BE7699" w:rsidRDefault="00BE7699" w:rsidP="00BE7699">
      <w:pPr>
        <w:rPr>
          <w:b/>
          <w:bCs/>
          <w:u w:val="single"/>
        </w:rPr>
      </w:pPr>
      <w:r w:rsidRPr="00C3644A">
        <w:rPr>
          <w:b/>
          <w:bCs/>
          <w:u w:val="single"/>
        </w:rPr>
        <w:t>1</w:t>
      </w:r>
      <w:r w:rsidR="00B77C3D">
        <w:rPr>
          <w:b/>
          <w:bCs/>
          <w:u w:val="single"/>
        </w:rPr>
        <w:t>4</w:t>
      </w:r>
      <w:r w:rsidRPr="00C3644A">
        <w:rPr>
          <w:b/>
          <w:bCs/>
          <w:u w:val="single"/>
        </w:rPr>
        <w:t>.(</w:t>
      </w:r>
      <w:r>
        <w:rPr>
          <w:b/>
          <w:bCs/>
          <w:u w:val="single"/>
        </w:rPr>
        <w:t xml:space="preserve">2’s complement of an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number</w:t>
      </w:r>
      <w:r w:rsidRPr="00C3644A">
        <w:rPr>
          <w:b/>
          <w:bCs/>
          <w:u w:val="single"/>
        </w:rPr>
        <w:t>.)</w:t>
      </w:r>
    </w:p>
    <w:p w14:paraId="0C93CA9B" w14:textId="314849A4" w:rsidR="00BE7699" w:rsidRDefault="00BE7699" w:rsidP="004F3A76"/>
    <w:p w14:paraId="3D3DF890" w14:textId="694A5999" w:rsidR="00BE7699" w:rsidRDefault="00BE7699" w:rsidP="004F3A76">
      <w:r>
        <w:t>mov ax,0000h</w:t>
      </w:r>
    </w:p>
    <w:p w14:paraId="645C4362" w14:textId="4A71D0CC" w:rsidR="00BE7699" w:rsidRDefault="00BE7699" w:rsidP="004F3A76">
      <w:r>
        <w:t xml:space="preserve">mov </w:t>
      </w:r>
      <w:proofErr w:type="gramStart"/>
      <w:r>
        <w:t>ds,ax</w:t>
      </w:r>
      <w:proofErr w:type="gramEnd"/>
    </w:p>
    <w:p w14:paraId="0B640624" w14:textId="0F2B2F0C" w:rsidR="00BE7699" w:rsidRDefault="00BE7699" w:rsidP="004F3A76">
      <w:r>
        <w:t xml:space="preserve">mov </w:t>
      </w:r>
      <w:proofErr w:type="gramStart"/>
      <w:r>
        <w:t>ax,[</w:t>
      </w:r>
      <w:proofErr w:type="gramEnd"/>
      <w:r>
        <w:t>2000h]</w:t>
      </w:r>
    </w:p>
    <w:p w14:paraId="06B887C0" w14:textId="2EF521B6" w:rsidR="00BE7699" w:rsidRDefault="00BE7699" w:rsidP="004F3A76">
      <w:r>
        <w:t>not ax</w:t>
      </w:r>
    </w:p>
    <w:p w14:paraId="0D1B15EB" w14:textId="5F0B9E77" w:rsidR="00BE7699" w:rsidRDefault="00BE7699" w:rsidP="004F3A76">
      <w:r>
        <w:t>mov [2002h</w:t>
      </w:r>
      <w:proofErr w:type="gramStart"/>
      <w:r>
        <w:t>],ax</w:t>
      </w:r>
      <w:proofErr w:type="gramEnd"/>
    </w:p>
    <w:p w14:paraId="5BCB13B8" w14:textId="6702C31B" w:rsidR="00BE7699" w:rsidRDefault="00BE7699" w:rsidP="004F3A76">
      <w:r>
        <w:t>add ax,01</w:t>
      </w:r>
    </w:p>
    <w:p w14:paraId="7003DD3D" w14:textId="044E825A" w:rsidR="00BE7699" w:rsidRDefault="00BE7699" w:rsidP="004F3A76">
      <w:r>
        <w:t>mov [2004h</w:t>
      </w:r>
      <w:proofErr w:type="gramStart"/>
      <w:r>
        <w:t>],ax</w:t>
      </w:r>
      <w:proofErr w:type="gramEnd"/>
    </w:p>
    <w:p w14:paraId="52EB586A" w14:textId="29ABAA4F" w:rsidR="00BE7699" w:rsidRDefault="00BE7699" w:rsidP="004F3A76"/>
    <w:p w14:paraId="39B15D56" w14:textId="536910F1" w:rsidR="00BE7699" w:rsidRDefault="00BE7699" w:rsidP="004F3A76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="00B77C3D">
        <w:rPr>
          <w:b/>
          <w:bCs/>
          <w:u w:val="single"/>
        </w:rPr>
        <w:t>5</w:t>
      </w:r>
      <w:r>
        <w:rPr>
          <w:b/>
          <w:bCs/>
          <w:u w:val="single"/>
        </w:rPr>
        <w:t>.(Gray code of an 8-bit number.)</w:t>
      </w:r>
    </w:p>
    <w:p w14:paraId="65CCB183" w14:textId="78C2E56C" w:rsidR="00BE7699" w:rsidRDefault="00BE7699" w:rsidP="004F3A76">
      <w:pPr>
        <w:rPr>
          <w:b/>
          <w:bCs/>
          <w:u w:val="single"/>
        </w:rPr>
      </w:pPr>
    </w:p>
    <w:p w14:paraId="67E86395" w14:textId="01810CAD" w:rsidR="00BE7699" w:rsidRDefault="006539C3" w:rsidP="004F3A76">
      <w:r>
        <w:lastRenderedPageBreak/>
        <w:t>mov ax,0000h</w:t>
      </w:r>
    </w:p>
    <w:p w14:paraId="367F2A17" w14:textId="3B64ED35" w:rsidR="006539C3" w:rsidRPr="00BE7699" w:rsidRDefault="006539C3" w:rsidP="004F3A76">
      <w:r>
        <w:t xml:space="preserve">mov </w:t>
      </w:r>
      <w:proofErr w:type="gramStart"/>
      <w:r>
        <w:t>ds,ax</w:t>
      </w:r>
      <w:proofErr w:type="gramEnd"/>
    </w:p>
    <w:p w14:paraId="1EFCAC1A" w14:textId="36FB6CF1" w:rsidR="00BE7699" w:rsidRDefault="006539C3" w:rsidP="004F3A76">
      <w:r>
        <w:t xml:space="preserve">mov </w:t>
      </w:r>
      <w:proofErr w:type="gramStart"/>
      <w:r>
        <w:t>ax,[</w:t>
      </w:r>
      <w:proofErr w:type="gramEnd"/>
      <w:r>
        <w:t>3000h]</w:t>
      </w:r>
    </w:p>
    <w:p w14:paraId="668F2A06" w14:textId="1C3A24C6" w:rsidR="006539C3" w:rsidRDefault="006539C3" w:rsidP="004F3A76">
      <w:r>
        <w:t xml:space="preserve">mov </w:t>
      </w:r>
      <w:proofErr w:type="gramStart"/>
      <w:r>
        <w:t>bx,[</w:t>
      </w:r>
      <w:proofErr w:type="gramEnd"/>
      <w:r>
        <w:t>3002h]</w:t>
      </w:r>
    </w:p>
    <w:p w14:paraId="7DA192F2" w14:textId="11F59DE1" w:rsidR="006539C3" w:rsidRDefault="006539C3" w:rsidP="004F3A76">
      <w:r>
        <w:t xml:space="preserve">mov </w:t>
      </w:r>
      <w:proofErr w:type="gramStart"/>
      <w:r>
        <w:t>bx,ax</w:t>
      </w:r>
      <w:proofErr w:type="gramEnd"/>
    </w:p>
    <w:p w14:paraId="16B6806E" w14:textId="2522D666" w:rsidR="006539C3" w:rsidRDefault="006539C3" w:rsidP="004F3A76">
      <w:r>
        <w:t>shr ax,01</w:t>
      </w:r>
    </w:p>
    <w:p w14:paraId="4487CB04" w14:textId="773E61F7" w:rsidR="006539C3" w:rsidRDefault="006539C3" w:rsidP="004F3A76">
      <w:r>
        <w:t xml:space="preserve">xor </w:t>
      </w:r>
      <w:proofErr w:type="gramStart"/>
      <w:r>
        <w:t>bx,ax</w:t>
      </w:r>
      <w:proofErr w:type="gramEnd"/>
    </w:p>
    <w:p w14:paraId="2F4142CF" w14:textId="3E305499" w:rsidR="006539C3" w:rsidRDefault="006539C3" w:rsidP="004F3A76">
      <w:r>
        <w:t>mov [3004h</w:t>
      </w:r>
      <w:proofErr w:type="gramStart"/>
      <w:r>
        <w:t>],ax</w:t>
      </w:r>
      <w:proofErr w:type="gramEnd"/>
    </w:p>
    <w:p w14:paraId="72F9AAD7" w14:textId="7A2900BA" w:rsidR="006539C3" w:rsidRDefault="006539C3" w:rsidP="004F3A76">
      <w:r>
        <w:t>hlt</w:t>
      </w:r>
    </w:p>
    <w:p w14:paraId="120DC7A6" w14:textId="35B0EA52" w:rsidR="006539C3" w:rsidRDefault="006539C3" w:rsidP="004F3A76"/>
    <w:p w14:paraId="21307F81" w14:textId="41809A9C" w:rsidR="00EF3984" w:rsidRPr="00EF3984" w:rsidRDefault="006539C3" w:rsidP="00EF3984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="00B77C3D">
        <w:rPr>
          <w:b/>
          <w:bCs/>
          <w:u w:val="single"/>
        </w:rPr>
        <w:t>6</w:t>
      </w:r>
      <w:r>
        <w:rPr>
          <w:b/>
          <w:bCs/>
          <w:u w:val="single"/>
        </w:rPr>
        <w:t>.</w:t>
      </w:r>
      <w:r w:rsidR="00EF3984">
        <w:rPr>
          <w:b/>
          <w:bCs/>
          <w:u w:val="single"/>
        </w:rPr>
        <w:t xml:space="preserve"> </w:t>
      </w:r>
      <w:r w:rsidR="00EF3984" w:rsidRPr="00EF3984">
        <w:rPr>
          <w:b/>
          <w:bCs/>
          <w:u w:val="single"/>
        </w:rPr>
        <w:t>i) Swapping of nibble of data1</w:t>
      </w:r>
    </w:p>
    <w:p w14:paraId="5C98298A" w14:textId="77777777" w:rsidR="00EF3984" w:rsidRPr="00EF3984" w:rsidRDefault="00EF3984" w:rsidP="00EF3984">
      <w:r w:rsidRPr="00EF3984">
        <w:t>mov si, 1000h</w:t>
      </w:r>
    </w:p>
    <w:p w14:paraId="547E7D61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al,[</w:t>
      </w:r>
      <w:proofErr w:type="gramEnd"/>
      <w:r w:rsidRPr="00EF3984">
        <w:t>si]</w:t>
      </w:r>
    </w:p>
    <w:p w14:paraId="139CE1CF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cl,al</w:t>
      </w:r>
      <w:proofErr w:type="gramEnd"/>
    </w:p>
    <w:p w14:paraId="048F8770" w14:textId="77777777" w:rsidR="00EF3984" w:rsidRPr="00EF3984" w:rsidRDefault="00EF3984" w:rsidP="00EF3984">
      <w:r w:rsidRPr="00EF3984">
        <w:t>inc si</w:t>
      </w:r>
    </w:p>
    <w:p w14:paraId="114B80DF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bl,[</w:t>
      </w:r>
      <w:proofErr w:type="gramEnd"/>
      <w:r w:rsidRPr="00EF3984">
        <w:t>si]</w:t>
      </w:r>
    </w:p>
    <w:p w14:paraId="189BB2CC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dl,al</w:t>
      </w:r>
      <w:proofErr w:type="gramEnd"/>
    </w:p>
    <w:p w14:paraId="78D35E63" w14:textId="2A963779" w:rsidR="00EF3984" w:rsidRPr="00EF3984" w:rsidRDefault="00EF3984" w:rsidP="00EF3984">
      <w:r w:rsidRPr="00EF3984">
        <w:t>shr al,04</w:t>
      </w:r>
    </w:p>
    <w:p w14:paraId="5FD8E2FD" w14:textId="77777777" w:rsidR="00EF3984" w:rsidRPr="00EF3984" w:rsidRDefault="00EF3984" w:rsidP="00EF3984">
      <w:r w:rsidRPr="00EF3984">
        <w:t>shl dl,04</w:t>
      </w:r>
    </w:p>
    <w:p w14:paraId="1E88FAD3" w14:textId="77777777" w:rsidR="00EF3984" w:rsidRPr="00EF3984" w:rsidRDefault="00EF3984" w:rsidP="00EF3984">
      <w:r w:rsidRPr="00EF3984">
        <w:t xml:space="preserve">or </w:t>
      </w:r>
      <w:proofErr w:type="gramStart"/>
      <w:r w:rsidRPr="00EF3984">
        <w:t>al,dl</w:t>
      </w:r>
      <w:proofErr w:type="gramEnd"/>
    </w:p>
    <w:p w14:paraId="080B2E3F" w14:textId="77777777" w:rsidR="00EF3984" w:rsidRPr="00EF3984" w:rsidRDefault="00EF3984" w:rsidP="00EF3984">
      <w:r w:rsidRPr="00EF3984">
        <w:t>inc si</w:t>
      </w:r>
    </w:p>
    <w:p w14:paraId="2FF9E634" w14:textId="77777777" w:rsidR="00EF3984" w:rsidRPr="00EF3984" w:rsidRDefault="00EF3984" w:rsidP="00EF3984">
      <w:r w:rsidRPr="00EF3984">
        <w:t>mov [si</w:t>
      </w:r>
      <w:proofErr w:type="gramStart"/>
      <w:r w:rsidRPr="00EF3984">
        <w:t>],al</w:t>
      </w:r>
      <w:proofErr w:type="gramEnd"/>
    </w:p>
    <w:p w14:paraId="21011F07" w14:textId="5FDAE3EA" w:rsidR="00EF3984" w:rsidRDefault="00EF3984" w:rsidP="00EF3984">
      <w:r w:rsidRPr="00EF3984">
        <w:t>hlt</w:t>
      </w:r>
    </w:p>
    <w:p w14:paraId="6B66625E" w14:textId="77777777" w:rsidR="00EF3984" w:rsidRPr="00EF3984" w:rsidRDefault="00EF3984" w:rsidP="00EF3984"/>
    <w:p w14:paraId="4310039E" w14:textId="77777777" w:rsidR="00EF3984" w:rsidRPr="00EF3984" w:rsidRDefault="00EF3984" w:rsidP="00EF3984">
      <w:pPr>
        <w:rPr>
          <w:b/>
          <w:bCs/>
          <w:u w:val="single"/>
        </w:rPr>
      </w:pPr>
      <w:r w:rsidRPr="00EF3984">
        <w:rPr>
          <w:b/>
          <w:bCs/>
          <w:u w:val="single"/>
        </w:rPr>
        <w:t xml:space="preserve">ii) Swapping of nibble of data1 and </w:t>
      </w:r>
      <w:proofErr w:type="gramStart"/>
      <w:r w:rsidRPr="00EF3984">
        <w:rPr>
          <w:b/>
          <w:bCs/>
          <w:u w:val="single"/>
        </w:rPr>
        <w:t>Swapping</w:t>
      </w:r>
      <w:proofErr w:type="gramEnd"/>
      <w:r w:rsidRPr="00EF3984">
        <w:rPr>
          <w:b/>
          <w:bCs/>
          <w:u w:val="single"/>
        </w:rPr>
        <w:t xml:space="preserve"> of nibble of data1</w:t>
      </w:r>
    </w:p>
    <w:p w14:paraId="5867A774" w14:textId="77777777" w:rsidR="00EF3984" w:rsidRPr="00EF3984" w:rsidRDefault="00EF3984" w:rsidP="00EF3984">
      <w:pPr>
        <w:rPr>
          <w:b/>
          <w:bCs/>
          <w:u w:val="single"/>
        </w:rPr>
      </w:pPr>
      <w:r w:rsidRPr="00EF3984">
        <w:rPr>
          <w:b/>
          <w:bCs/>
          <w:u w:val="single"/>
        </w:rPr>
        <w:t>and Y= (data1 and data2) or (data1 xor data2)</w:t>
      </w:r>
    </w:p>
    <w:p w14:paraId="1B8FEBED" w14:textId="77777777" w:rsidR="00EF3984" w:rsidRPr="00EF3984" w:rsidRDefault="00EF3984" w:rsidP="00EF3984">
      <w:r w:rsidRPr="00EF3984">
        <w:t>mov si, 1000h</w:t>
      </w:r>
    </w:p>
    <w:p w14:paraId="7B5AB451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al,[</w:t>
      </w:r>
      <w:proofErr w:type="gramEnd"/>
      <w:r w:rsidRPr="00EF3984">
        <w:t>si]</w:t>
      </w:r>
    </w:p>
    <w:p w14:paraId="61C483BB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cl,al</w:t>
      </w:r>
      <w:proofErr w:type="gramEnd"/>
    </w:p>
    <w:p w14:paraId="4AFE83F6" w14:textId="77777777" w:rsidR="00EF3984" w:rsidRPr="00EF3984" w:rsidRDefault="00EF3984" w:rsidP="00EF3984">
      <w:r w:rsidRPr="00EF3984">
        <w:t>inc si</w:t>
      </w:r>
    </w:p>
    <w:p w14:paraId="211944D8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bl,[</w:t>
      </w:r>
      <w:proofErr w:type="gramEnd"/>
      <w:r w:rsidRPr="00EF3984">
        <w:t>si]</w:t>
      </w:r>
    </w:p>
    <w:p w14:paraId="6172C917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dl,al</w:t>
      </w:r>
      <w:proofErr w:type="gramEnd"/>
    </w:p>
    <w:p w14:paraId="0B996128" w14:textId="77777777" w:rsidR="00EF3984" w:rsidRPr="00EF3984" w:rsidRDefault="00EF3984" w:rsidP="00EF3984">
      <w:r w:rsidRPr="00EF3984">
        <w:t>shr al,04</w:t>
      </w:r>
    </w:p>
    <w:p w14:paraId="1631014B" w14:textId="77777777" w:rsidR="00EF3984" w:rsidRPr="00EF3984" w:rsidRDefault="00EF3984" w:rsidP="00EF3984">
      <w:r w:rsidRPr="00EF3984">
        <w:t>shl dl,04</w:t>
      </w:r>
    </w:p>
    <w:p w14:paraId="710B51D7" w14:textId="77777777" w:rsidR="00EF3984" w:rsidRPr="00EF3984" w:rsidRDefault="00EF3984" w:rsidP="00EF3984">
      <w:r w:rsidRPr="00EF3984">
        <w:t xml:space="preserve">or </w:t>
      </w:r>
      <w:proofErr w:type="gramStart"/>
      <w:r w:rsidRPr="00EF3984">
        <w:t>al,dl</w:t>
      </w:r>
      <w:proofErr w:type="gramEnd"/>
    </w:p>
    <w:p w14:paraId="5A4F9CC4" w14:textId="77777777" w:rsidR="00EF3984" w:rsidRPr="00EF3984" w:rsidRDefault="00EF3984" w:rsidP="00EF3984">
      <w:r w:rsidRPr="00EF3984">
        <w:t>inc si</w:t>
      </w:r>
    </w:p>
    <w:p w14:paraId="3B3DE831" w14:textId="77777777" w:rsidR="00EF3984" w:rsidRPr="00EF3984" w:rsidRDefault="00EF3984" w:rsidP="00EF3984">
      <w:r w:rsidRPr="00EF3984">
        <w:t>mov [si</w:t>
      </w:r>
      <w:proofErr w:type="gramStart"/>
      <w:r w:rsidRPr="00EF3984">
        <w:t>],al</w:t>
      </w:r>
      <w:proofErr w:type="gramEnd"/>
    </w:p>
    <w:p w14:paraId="5101633C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al,cl</w:t>
      </w:r>
      <w:proofErr w:type="gramEnd"/>
    </w:p>
    <w:p w14:paraId="3D48E0EB" w14:textId="77777777" w:rsidR="00EF3984" w:rsidRPr="00EF3984" w:rsidRDefault="00EF3984" w:rsidP="00EF3984">
      <w:r w:rsidRPr="00EF3984">
        <w:t xml:space="preserve">and </w:t>
      </w:r>
      <w:proofErr w:type="gramStart"/>
      <w:r w:rsidRPr="00EF3984">
        <w:t>al,bl</w:t>
      </w:r>
      <w:proofErr w:type="gramEnd"/>
    </w:p>
    <w:p w14:paraId="2FE97555" w14:textId="77777777" w:rsidR="00EF3984" w:rsidRPr="00EF3984" w:rsidRDefault="00EF3984" w:rsidP="00EF3984">
      <w:r w:rsidRPr="00EF3984">
        <w:t xml:space="preserve">mov </w:t>
      </w:r>
      <w:proofErr w:type="gramStart"/>
      <w:r w:rsidRPr="00EF3984">
        <w:t>dl,al</w:t>
      </w:r>
      <w:proofErr w:type="gramEnd"/>
    </w:p>
    <w:p w14:paraId="2A470F2E" w14:textId="77777777" w:rsidR="00EF3984" w:rsidRPr="00EF3984" w:rsidRDefault="00EF3984" w:rsidP="00EF3984">
      <w:r w:rsidRPr="00EF3984">
        <w:t xml:space="preserve">xor </w:t>
      </w:r>
      <w:proofErr w:type="gramStart"/>
      <w:r w:rsidRPr="00EF3984">
        <w:t>cl,bl</w:t>
      </w:r>
      <w:proofErr w:type="gramEnd"/>
    </w:p>
    <w:p w14:paraId="031E0E43" w14:textId="77777777" w:rsidR="00EF3984" w:rsidRPr="00EF3984" w:rsidRDefault="00EF3984" w:rsidP="00EF3984">
      <w:r w:rsidRPr="00EF3984">
        <w:t xml:space="preserve">or </w:t>
      </w:r>
      <w:proofErr w:type="gramStart"/>
      <w:r w:rsidRPr="00EF3984">
        <w:t>al,cl</w:t>
      </w:r>
      <w:proofErr w:type="gramEnd"/>
    </w:p>
    <w:p w14:paraId="3315DCCF" w14:textId="77777777" w:rsidR="00EF3984" w:rsidRPr="00EF3984" w:rsidRDefault="00EF3984" w:rsidP="00EF3984">
      <w:r w:rsidRPr="00EF3984">
        <w:t>inc si</w:t>
      </w:r>
    </w:p>
    <w:p w14:paraId="68C4BB14" w14:textId="77777777" w:rsidR="00EF3984" w:rsidRPr="00EF3984" w:rsidRDefault="00EF3984" w:rsidP="00EF3984">
      <w:r w:rsidRPr="00EF3984">
        <w:t>mov [si</w:t>
      </w:r>
      <w:proofErr w:type="gramStart"/>
      <w:r w:rsidRPr="00EF3984">
        <w:t>],al</w:t>
      </w:r>
      <w:proofErr w:type="gramEnd"/>
    </w:p>
    <w:p w14:paraId="611E6BAC" w14:textId="51D8B299" w:rsidR="00EF3984" w:rsidRDefault="00EF3984" w:rsidP="00EF3984">
      <w:r w:rsidRPr="00EF3984">
        <w:t>hlt</w:t>
      </w:r>
    </w:p>
    <w:p w14:paraId="01487A91" w14:textId="5492BE21" w:rsidR="00EF3984" w:rsidRDefault="00EF3984" w:rsidP="00EF3984"/>
    <w:p w14:paraId="1C94CD56" w14:textId="1C17EBAB" w:rsidR="00EF3984" w:rsidRDefault="00EF3984" w:rsidP="00EF3984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="00B77C3D">
        <w:rPr>
          <w:b/>
          <w:bCs/>
          <w:u w:val="single"/>
        </w:rPr>
        <w:t>7</w:t>
      </w:r>
      <w:r>
        <w:rPr>
          <w:b/>
          <w:bCs/>
          <w:u w:val="single"/>
        </w:rPr>
        <w:t>.(</w:t>
      </w:r>
      <w:r w:rsidRPr="00EF3984">
        <w:rPr>
          <w:b/>
          <w:bCs/>
          <w:u w:val="single"/>
        </w:rPr>
        <w:t>A</w:t>
      </w:r>
      <w:r w:rsidR="000A1173">
        <w:rPr>
          <w:b/>
          <w:bCs/>
          <w:u w:val="single"/>
        </w:rPr>
        <w:t>DD, SUB, MUL</w:t>
      </w:r>
      <w:r w:rsidRPr="00EF3984">
        <w:rPr>
          <w:b/>
          <w:bCs/>
          <w:u w:val="single"/>
        </w:rPr>
        <w:t xml:space="preserve"> of two 32</w:t>
      </w:r>
      <w:r>
        <w:rPr>
          <w:b/>
          <w:bCs/>
          <w:u w:val="single"/>
        </w:rPr>
        <w:t>-</w:t>
      </w:r>
      <w:r w:rsidRPr="00EF3984">
        <w:rPr>
          <w:b/>
          <w:bCs/>
          <w:u w:val="single"/>
        </w:rPr>
        <w:t>bit numbers using load/store addressing mode.</w:t>
      </w:r>
      <w:r>
        <w:rPr>
          <w:b/>
          <w:bCs/>
          <w:u w:val="single"/>
        </w:rPr>
        <w:t>)</w:t>
      </w:r>
    </w:p>
    <w:p w14:paraId="6A9651EB" w14:textId="23D182A2" w:rsidR="00EF3984" w:rsidRDefault="00EF3984" w:rsidP="00EF3984">
      <w:pPr>
        <w:rPr>
          <w:b/>
          <w:bCs/>
          <w:u w:val="single"/>
        </w:rPr>
      </w:pPr>
    </w:p>
    <w:p w14:paraId="378D47A9" w14:textId="0FEB9512" w:rsidR="00EF3984" w:rsidRDefault="001B3614" w:rsidP="00EF3984">
      <w:proofErr w:type="gramStart"/>
      <w:r>
        <w:lastRenderedPageBreak/>
        <w:t>.global</w:t>
      </w:r>
      <w:proofErr w:type="gramEnd"/>
      <w:r>
        <w:t xml:space="preserve"> _start</w:t>
      </w:r>
    </w:p>
    <w:p w14:paraId="5BC2945A" w14:textId="43FDEA82" w:rsidR="001B3614" w:rsidRDefault="001B3614" w:rsidP="00EF3984">
      <w:r>
        <w:t>_start:</w:t>
      </w:r>
    </w:p>
    <w:p w14:paraId="7F1A4D2C" w14:textId="4F595AA3" w:rsidR="001B3614" w:rsidRDefault="001B3614" w:rsidP="00EF3984">
      <w:r>
        <w:t>ldr r</w:t>
      </w:r>
      <w:proofErr w:type="gramStart"/>
      <w:r>
        <w:t>4,#</w:t>
      </w:r>
      <w:proofErr w:type="gramEnd"/>
      <w:r>
        <w:t>0x101f1000</w:t>
      </w:r>
    </w:p>
    <w:p w14:paraId="31F70A70" w14:textId="12D649F9" w:rsidR="001B3614" w:rsidRDefault="001B3614" w:rsidP="00EF3984">
      <w:r>
        <w:t>ldr r</w:t>
      </w:r>
      <w:proofErr w:type="gramStart"/>
      <w:r>
        <w:t>1,[</w:t>
      </w:r>
      <w:proofErr w:type="gramEnd"/>
      <w:r>
        <w:t>r4] @1st data</w:t>
      </w:r>
    </w:p>
    <w:p w14:paraId="63077028" w14:textId="5343630A" w:rsidR="001B3614" w:rsidRDefault="001B3614" w:rsidP="00EF3984">
      <w:r>
        <w:t>add r</w:t>
      </w:r>
      <w:proofErr w:type="gramStart"/>
      <w:r>
        <w:t>4,r</w:t>
      </w:r>
      <w:proofErr w:type="gramEnd"/>
      <w:r>
        <w:t>4,#04</w:t>
      </w:r>
    </w:p>
    <w:p w14:paraId="5B3B6454" w14:textId="41E0A1A9" w:rsidR="001B3614" w:rsidRDefault="001B3614" w:rsidP="00EF3984">
      <w:r>
        <w:t>ldr r</w:t>
      </w:r>
      <w:proofErr w:type="gramStart"/>
      <w:r>
        <w:t>2,[</w:t>
      </w:r>
      <w:proofErr w:type="gramEnd"/>
      <w:r>
        <w:t>r4] @2nd data</w:t>
      </w:r>
    </w:p>
    <w:p w14:paraId="61A69FD1" w14:textId="5CA737BC" w:rsidR="001B3614" w:rsidRDefault="001B3614" w:rsidP="00EF3984">
      <w:r>
        <w:t>add r</w:t>
      </w:r>
      <w:proofErr w:type="gramStart"/>
      <w:r>
        <w:t>3,r</w:t>
      </w:r>
      <w:proofErr w:type="gramEnd"/>
      <w:r>
        <w:t>1,r2</w:t>
      </w:r>
    </w:p>
    <w:p w14:paraId="16121CF0" w14:textId="0EA33739" w:rsidR="001B3614" w:rsidRDefault="001B3614" w:rsidP="00EF3984">
      <w:r>
        <w:t>add r</w:t>
      </w:r>
      <w:proofErr w:type="gramStart"/>
      <w:r>
        <w:t>4,#</w:t>
      </w:r>
      <w:proofErr w:type="gramEnd"/>
      <w:r>
        <w:t>04</w:t>
      </w:r>
    </w:p>
    <w:p w14:paraId="268A4C5E" w14:textId="08BE53CE" w:rsidR="001B3614" w:rsidRDefault="001B3614" w:rsidP="00EF3984">
      <w:r>
        <w:t>str r</w:t>
      </w:r>
      <w:proofErr w:type="gramStart"/>
      <w:r>
        <w:t>3,[</w:t>
      </w:r>
      <w:proofErr w:type="gramEnd"/>
      <w:r>
        <w:t>r4]</w:t>
      </w:r>
    </w:p>
    <w:p w14:paraId="08A1CA79" w14:textId="21165095" w:rsidR="001B3614" w:rsidRDefault="000A1173" w:rsidP="00EF3984">
      <w:r>
        <w:t>sub r</w:t>
      </w:r>
      <w:proofErr w:type="gramStart"/>
      <w:r>
        <w:t>3,r</w:t>
      </w:r>
      <w:proofErr w:type="gramEnd"/>
      <w:r>
        <w:t>1,r2</w:t>
      </w:r>
    </w:p>
    <w:p w14:paraId="701E33C6" w14:textId="670615FF" w:rsidR="000A1173" w:rsidRDefault="000A1173" w:rsidP="00EF3984">
      <w:r>
        <w:t>add r</w:t>
      </w:r>
      <w:proofErr w:type="gramStart"/>
      <w:r>
        <w:t>4,#</w:t>
      </w:r>
      <w:proofErr w:type="gramEnd"/>
      <w:r>
        <w:t>04</w:t>
      </w:r>
    </w:p>
    <w:p w14:paraId="6F86B811" w14:textId="20DEA023" w:rsidR="000A1173" w:rsidRDefault="000A1173" w:rsidP="00EF3984">
      <w:r>
        <w:t>str r</w:t>
      </w:r>
      <w:proofErr w:type="gramStart"/>
      <w:r>
        <w:t>3,[</w:t>
      </w:r>
      <w:proofErr w:type="gramEnd"/>
      <w:r>
        <w:t>r4]</w:t>
      </w:r>
    </w:p>
    <w:p w14:paraId="17B211BE" w14:textId="6924D692" w:rsidR="000A1173" w:rsidRDefault="000A1173" w:rsidP="00EF3984">
      <w:r>
        <w:t>mul r</w:t>
      </w:r>
      <w:proofErr w:type="gramStart"/>
      <w:r>
        <w:t>3,r</w:t>
      </w:r>
      <w:proofErr w:type="gramEnd"/>
      <w:r>
        <w:t>1,r2</w:t>
      </w:r>
    </w:p>
    <w:p w14:paraId="45489A39" w14:textId="6D94459B" w:rsidR="000A1173" w:rsidRDefault="000A1173" w:rsidP="00EF3984">
      <w:r>
        <w:t>add r</w:t>
      </w:r>
      <w:proofErr w:type="gramStart"/>
      <w:r>
        <w:t>4,#</w:t>
      </w:r>
      <w:proofErr w:type="gramEnd"/>
      <w:r>
        <w:t>04</w:t>
      </w:r>
    </w:p>
    <w:p w14:paraId="6C3F3FAB" w14:textId="6A66D3BC" w:rsidR="000A1173" w:rsidRDefault="000A1173" w:rsidP="00EF3984">
      <w:r>
        <w:t>str r</w:t>
      </w:r>
      <w:proofErr w:type="gramStart"/>
      <w:r>
        <w:t>3,[</w:t>
      </w:r>
      <w:proofErr w:type="gramEnd"/>
      <w:r>
        <w:t>r4]</w:t>
      </w:r>
    </w:p>
    <w:p w14:paraId="05D5D633" w14:textId="28440F92" w:rsidR="000A1173" w:rsidRDefault="000A1173" w:rsidP="00EF3984">
      <w:r>
        <w:t xml:space="preserve">exit: b </w:t>
      </w:r>
      <w:proofErr w:type="gramStart"/>
      <w:r>
        <w:t>exit</w:t>
      </w:r>
      <w:proofErr w:type="gramEnd"/>
      <w:r>
        <w:t xml:space="preserve"> @so infinite loop at the end</w:t>
      </w:r>
    </w:p>
    <w:p w14:paraId="56161274" w14:textId="27CED1BF" w:rsidR="000A1173" w:rsidRDefault="000A1173" w:rsidP="00EF3984"/>
    <w:p w14:paraId="44514B8D" w14:textId="398DB0DE" w:rsidR="000A1173" w:rsidRDefault="000A1173" w:rsidP="00EF3984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="00B77C3D">
        <w:rPr>
          <w:b/>
          <w:bCs/>
          <w:u w:val="single"/>
        </w:rPr>
        <w:t>8</w:t>
      </w:r>
      <w:r>
        <w:rPr>
          <w:b/>
          <w:bCs/>
          <w:u w:val="single"/>
        </w:rPr>
        <w:t>.(</w:t>
      </w:r>
      <w:r w:rsidRPr="000A1173">
        <w:rPr>
          <w:b/>
          <w:bCs/>
          <w:u w:val="single"/>
        </w:rPr>
        <w:t>Perform the logical operations (AND, OR, XOR and NOT) on two 32bit numbers using load/store addressing mode.)</w:t>
      </w:r>
    </w:p>
    <w:p w14:paraId="2CC94806" w14:textId="40DCC70D" w:rsidR="000A1173" w:rsidRDefault="000A1173" w:rsidP="00EF3984">
      <w:pPr>
        <w:rPr>
          <w:b/>
          <w:bCs/>
          <w:u w:val="single"/>
        </w:rPr>
      </w:pPr>
    </w:p>
    <w:p w14:paraId="3A528A79" w14:textId="77777777" w:rsidR="0024311C" w:rsidRDefault="0024311C" w:rsidP="0024311C">
      <w:proofErr w:type="gramStart"/>
      <w:r>
        <w:t>.global</w:t>
      </w:r>
      <w:proofErr w:type="gramEnd"/>
      <w:r>
        <w:t xml:space="preserve"> _start</w:t>
      </w:r>
    </w:p>
    <w:p w14:paraId="0B972106" w14:textId="77777777" w:rsidR="0024311C" w:rsidRDefault="0024311C" w:rsidP="0024311C">
      <w:r>
        <w:t>_start:</w:t>
      </w:r>
    </w:p>
    <w:p w14:paraId="3FDA8738" w14:textId="77777777" w:rsidR="0024311C" w:rsidRDefault="0024311C" w:rsidP="0024311C">
      <w:r>
        <w:t>ldr r</w:t>
      </w:r>
      <w:proofErr w:type="gramStart"/>
      <w:r>
        <w:t>4,#</w:t>
      </w:r>
      <w:proofErr w:type="gramEnd"/>
      <w:r>
        <w:t>0x101f1000</w:t>
      </w:r>
    </w:p>
    <w:p w14:paraId="3D825758" w14:textId="77777777" w:rsidR="0024311C" w:rsidRDefault="0024311C" w:rsidP="0024311C">
      <w:r>
        <w:t>ldr r</w:t>
      </w:r>
      <w:proofErr w:type="gramStart"/>
      <w:r>
        <w:t>1,[</w:t>
      </w:r>
      <w:proofErr w:type="gramEnd"/>
      <w:r>
        <w:t>r4] @1st data</w:t>
      </w:r>
    </w:p>
    <w:p w14:paraId="4C5DA94E" w14:textId="77777777" w:rsidR="0024311C" w:rsidRDefault="0024311C" w:rsidP="0024311C">
      <w:r>
        <w:t>add r</w:t>
      </w:r>
      <w:proofErr w:type="gramStart"/>
      <w:r>
        <w:t>4,r</w:t>
      </w:r>
      <w:proofErr w:type="gramEnd"/>
      <w:r>
        <w:t>4,#04</w:t>
      </w:r>
    </w:p>
    <w:p w14:paraId="4034E31D" w14:textId="77777777" w:rsidR="0024311C" w:rsidRDefault="0024311C" w:rsidP="0024311C">
      <w:r>
        <w:t>ldr r</w:t>
      </w:r>
      <w:proofErr w:type="gramStart"/>
      <w:r>
        <w:t>2,[</w:t>
      </w:r>
      <w:proofErr w:type="gramEnd"/>
      <w:r>
        <w:t>r4] @2nd data</w:t>
      </w:r>
    </w:p>
    <w:p w14:paraId="47F997D7" w14:textId="73107F65" w:rsidR="0024311C" w:rsidRDefault="0024311C" w:rsidP="0024311C">
      <w:r>
        <w:t>and r</w:t>
      </w:r>
      <w:proofErr w:type="gramStart"/>
      <w:r>
        <w:t>3,r</w:t>
      </w:r>
      <w:proofErr w:type="gramEnd"/>
      <w:r>
        <w:t>1,r2</w:t>
      </w:r>
    </w:p>
    <w:p w14:paraId="4D42F7CF" w14:textId="77777777" w:rsidR="0024311C" w:rsidRDefault="0024311C" w:rsidP="0024311C">
      <w:r>
        <w:t>add r</w:t>
      </w:r>
      <w:proofErr w:type="gramStart"/>
      <w:r>
        <w:t>4,#</w:t>
      </w:r>
      <w:proofErr w:type="gramEnd"/>
      <w:r>
        <w:t>04</w:t>
      </w:r>
    </w:p>
    <w:p w14:paraId="1D299ED6" w14:textId="77777777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60BF3B07" w14:textId="3BAC6764" w:rsidR="0024311C" w:rsidRDefault="0024311C" w:rsidP="0024311C">
      <w:r>
        <w:t>orr r</w:t>
      </w:r>
      <w:proofErr w:type="gramStart"/>
      <w:r>
        <w:t>3,r</w:t>
      </w:r>
      <w:proofErr w:type="gramEnd"/>
      <w:r>
        <w:t>1,r2</w:t>
      </w:r>
    </w:p>
    <w:p w14:paraId="234859BB" w14:textId="77777777" w:rsidR="0024311C" w:rsidRDefault="0024311C" w:rsidP="0024311C">
      <w:r>
        <w:t>add r</w:t>
      </w:r>
      <w:proofErr w:type="gramStart"/>
      <w:r>
        <w:t>4,#</w:t>
      </w:r>
      <w:proofErr w:type="gramEnd"/>
      <w:r>
        <w:t>04</w:t>
      </w:r>
    </w:p>
    <w:p w14:paraId="29A71AC6" w14:textId="77777777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0ABAEE7B" w14:textId="7FD28CAA" w:rsidR="0024311C" w:rsidRDefault="0024311C" w:rsidP="0024311C">
      <w:r>
        <w:t>eor r</w:t>
      </w:r>
      <w:proofErr w:type="gramStart"/>
      <w:r>
        <w:t>3,r</w:t>
      </w:r>
      <w:proofErr w:type="gramEnd"/>
      <w:r>
        <w:t>1,r2</w:t>
      </w:r>
    </w:p>
    <w:p w14:paraId="405BA246" w14:textId="77777777" w:rsidR="0024311C" w:rsidRDefault="0024311C" w:rsidP="0024311C">
      <w:r>
        <w:t>add r</w:t>
      </w:r>
      <w:proofErr w:type="gramStart"/>
      <w:r>
        <w:t>4,#</w:t>
      </w:r>
      <w:proofErr w:type="gramEnd"/>
      <w:r>
        <w:t>04</w:t>
      </w:r>
    </w:p>
    <w:p w14:paraId="166D3D1C" w14:textId="4474C7CA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5108D1F6" w14:textId="77777777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4F21716A" w14:textId="5D6EE85F" w:rsidR="0024311C" w:rsidRDefault="0024311C" w:rsidP="0024311C">
      <w:r>
        <w:t>mvn r</w:t>
      </w:r>
      <w:proofErr w:type="gramStart"/>
      <w:r>
        <w:t>3,r</w:t>
      </w:r>
      <w:proofErr w:type="gramEnd"/>
      <w:r>
        <w:t>1</w:t>
      </w:r>
    </w:p>
    <w:p w14:paraId="5EB65BB2" w14:textId="77777777" w:rsidR="0024311C" w:rsidRDefault="0024311C" w:rsidP="0024311C">
      <w:r>
        <w:t>add r</w:t>
      </w:r>
      <w:proofErr w:type="gramStart"/>
      <w:r>
        <w:t>4,#</w:t>
      </w:r>
      <w:proofErr w:type="gramEnd"/>
      <w:r>
        <w:t>04</w:t>
      </w:r>
    </w:p>
    <w:p w14:paraId="0DB3FA11" w14:textId="28B5A3AE" w:rsidR="0024311C" w:rsidRDefault="0024311C" w:rsidP="0024311C">
      <w:r>
        <w:t>str r</w:t>
      </w:r>
      <w:proofErr w:type="gramStart"/>
      <w:r>
        <w:t>3,[</w:t>
      </w:r>
      <w:proofErr w:type="gramEnd"/>
      <w:r>
        <w:t>r4]</w:t>
      </w:r>
    </w:p>
    <w:p w14:paraId="70CD1264" w14:textId="4A27ED44" w:rsidR="000A1173" w:rsidRDefault="0024311C" w:rsidP="0024311C">
      <w:r>
        <w:t xml:space="preserve">exit: b </w:t>
      </w:r>
      <w:proofErr w:type="gramStart"/>
      <w:r>
        <w:t>exit</w:t>
      </w:r>
      <w:proofErr w:type="gramEnd"/>
      <w:r>
        <w:t xml:space="preserve"> @so infinite loop at the end</w:t>
      </w:r>
    </w:p>
    <w:p w14:paraId="78C62C28" w14:textId="6598EE4B" w:rsidR="0024311C" w:rsidRDefault="0024311C" w:rsidP="0024311C"/>
    <w:p w14:paraId="36FAA583" w14:textId="6F63D8FE" w:rsidR="0024311C" w:rsidRDefault="0024311C" w:rsidP="0024311C">
      <w:pPr>
        <w:rPr>
          <w:b/>
          <w:bCs/>
          <w:u w:val="single"/>
        </w:rPr>
      </w:pPr>
      <w:r w:rsidRPr="0024311C">
        <w:rPr>
          <w:b/>
          <w:bCs/>
          <w:u w:val="single"/>
        </w:rPr>
        <w:t>1</w:t>
      </w:r>
      <w:r w:rsidR="00B77C3D">
        <w:rPr>
          <w:b/>
          <w:bCs/>
          <w:u w:val="single"/>
        </w:rPr>
        <w:t>9</w:t>
      </w:r>
      <w:r w:rsidRPr="0024311C">
        <w:rPr>
          <w:b/>
          <w:bCs/>
          <w:u w:val="single"/>
        </w:rPr>
        <w:t>.(Find the largest number in a given array of size N.)</w:t>
      </w:r>
    </w:p>
    <w:p w14:paraId="1D048ECA" w14:textId="52E6AF87" w:rsidR="0024311C" w:rsidRDefault="0024311C" w:rsidP="0024311C">
      <w:pPr>
        <w:rPr>
          <w:b/>
          <w:bCs/>
          <w:u w:val="single"/>
        </w:rPr>
      </w:pPr>
    </w:p>
    <w:p w14:paraId="56637BF0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proofErr w:type="gramStart"/>
      <w:r w:rsidRPr="0024311C">
        <w:rPr>
          <w:rFonts w:ascii="Calibri" w:eastAsia="Calibri" w:hAnsi="Calibri" w:cs="Calibri"/>
          <w:bCs/>
        </w:rPr>
        <w:t>.global</w:t>
      </w:r>
      <w:proofErr w:type="gramEnd"/>
      <w:r w:rsidRPr="0024311C">
        <w:rPr>
          <w:rFonts w:ascii="Calibri" w:eastAsia="Calibri" w:hAnsi="Calibri" w:cs="Calibri"/>
          <w:bCs/>
        </w:rPr>
        <w:t xml:space="preserve"> _start</w:t>
      </w:r>
    </w:p>
    <w:p w14:paraId="41967E61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_start:</w:t>
      </w:r>
    </w:p>
    <w:p w14:paraId="457B210F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@</w:t>
      </w:r>
      <w:proofErr w:type="gramStart"/>
      <w:r w:rsidRPr="0024311C">
        <w:rPr>
          <w:rFonts w:ascii="Calibri" w:eastAsia="Calibri" w:hAnsi="Calibri" w:cs="Calibri"/>
          <w:bCs/>
        </w:rPr>
        <w:t>largest</w:t>
      </w:r>
      <w:proofErr w:type="gramEnd"/>
      <w:r w:rsidRPr="0024311C">
        <w:rPr>
          <w:rFonts w:ascii="Calibri" w:eastAsia="Calibri" w:hAnsi="Calibri" w:cs="Calibri"/>
          <w:bCs/>
        </w:rPr>
        <w:t xml:space="preserve"> number from a given array</w:t>
      </w:r>
    </w:p>
    <w:p w14:paraId="1FB023C7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ldr r</w:t>
      </w:r>
      <w:proofErr w:type="gramStart"/>
      <w:r w:rsidRPr="0024311C">
        <w:rPr>
          <w:rFonts w:ascii="Calibri" w:eastAsia="Calibri" w:hAnsi="Calibri" w:cs="Calibri"/>
          <w:bCs/>
        </w:rPr>
        <w:t>0,=</w:t>
      </w:r>
      <w:proofErr w:type="gramEnd"/>
      <w:r w:rsidRPr="0024311C">
        <w:rPr>
          <w:rFonts w:ascii="Calibri" w:eastAsia="Calibri" w:hAnsi="Calibri" w:cs="Calibri"/>
          <w:bCs/>
        </w:rPr>
        <w:t>count</w:t>
      </w:r>
    </w:p>
    <w:p w14:paraId="43594F47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ldr r</w:t>
      </w:r>
      <w:proofErr w:type="gramStart"/>
      <w:r w:rsidRPr="0024311C">
        <w:rPr>
          <w:rFonts w:ascii="Calibri" w:eastAsia="Calibri" w:hAnsi="Calibri" w:cs="Calibri"/>
          <w:bCs/>
        </w:rPr>
        <w:t>1,[</w:t>
      </w:r>
      <w:proofErr w:type="gramEnd"/>
      <w:r w:rsidRPr="0024311C">
        <w:rPr>
          <w:rFonts w:ascii="Calibri" w:eastAsia="Calibri" w:hAnsi="Calibri" w:cs="Calibri"/>
          <w:bCs/>
        </w:rPr>
        <w:t>r0]</w:t>
      </w:r>
    </w:p>
    <w:p w14:paraId="5443234B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lastRenderedPageBreak/>
        <w:tab/>
        <w:t>mov r</w:t>
      </w:r>
      <w:proofErr w:type="gramStart"/>
      <w:r w:rsidRPr="0024311C">
        <w:rPr>
          <w:rFonts w:ascii="Calibri" w:eastAsia="Calibri" w:hAnsi="Calibri" w:cs="Calibri"/>
          <w:bCs/>
        </w:rPr>
        <w:t>4,#</w:t>
      </w:r>
      <w:proofErr w:type="gramEnd"/>
      <w:r w:rsidRPr="0024311C">
        <w:rPr>
          <w:rFonts w:ascii="Calibri" w:eastAsia="Calibri" w:hAnsi="Calibri" w:cs="Calibri"/>
          <w:bCs/>
        </w:rPr>
        <w:t>0x00</w:t>
      </w:r>
    </w:p>
    <w:p w14:paraId="2EADDF8B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ldr r</w:t>
      </w:r>
      <w:proofErr w:type="gramStart"/>
      <w:r w:rsidRPr="0024311C">
        <w:rPr>
          <w:rFonts w:ascii="Calibri" w:eastAsia="Calibri" w:hAnsi="Calibri" w:cs="Calibri"/>
          <w:bCs/>
        </w:rPr>
        <w:t>2,=</w:t>
      </w:r>
      <w:proofErr w:type="gramEnd"/>
      <w:r w:rsidRPr="0024311C">
        <w:rPr>
          <w:rFonts w:ascii="Calibri" w:eastAsia="Calibri" w:hAnsi="Calibri" w:cs="Calibri"/>
          <w:bCs/>
        </w:rPr>
        <w:t>array</w:t>
      </w:r>
    </w:p>
    <w:p w14:paraId="5F65B588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proofErr w:type="gramStart"/>
      <w:r w:rsidRPr="0024311C">
        <w:rPr>
          <w:rFonts w:ascii="Calibri" w:eastAsia="Calibri" w:hAnsi="Calibri" w:cs="Calibri"/>
          <w:bCs/>
        </w:rPr>
        <w:t>back:ldr</w:t>
      </w:r>
      <w:proofErr w:type="gramEnd"/>
      <w:r w:rsidRPr="0024311C">
        <w:rPr>
          <w:rFonts w:ascii="Calibri" w:eastAsia="Calibri" w:hAnsi="Calibri" w:cs="Calibri"/>
          <w:bCs/>
        </w:rPr>
        <w:t xml:space="preserve"> r3,[r2], #04</w:t>
      </w:r>
    </w:p>
    <w:p w14:paraId="5BF1FAAC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cmp r</w:t>
      </w:r>
      <w:proofErr w:type="gramStart"/>
      <w:r w:rsidRPr="0024311C">
        <w:rPr>
          <w:rFonts w:ascii="Calibri" w:eastAsia="Calibri" w:hAnsi="Calibri" w:cs="Calibri"/>
          <w:bCs/>
        </w:rPr>
        <w:t>4,r</w:t>
      </w:r>
      <w:proofErr w:type="gramEnd"/>
      <w:r w:rsidRPr="0024311C">
        <w:rPr>
          <w:rFonts w:ascii="Calibri" w:eastAsia="Calibri" w:hAnsi="Calibri" w:cs="Calibri"/>
          <w:bCs/>
        </w:rPr>
        <w:t>3</w:t>
      </w:r>
    </w:p>
    <w:p w14:paraId="6D2A7146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bgt fwd</w:t>
      </w:r>
    </w:p>
    <w:p w14:paraId="10486DA3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mov r</w:t>
      </w:r>
      <w:proofErr w:type="gramStart"/>
      <w:r w:rsidRPr="0024311C">
        <w:rPr>
          <w:rFonts w:ascii="Calibri" w:eastAsia="Calibri" w:hAnsi="Calibri" w:cs="Calibri"/>
          <w:bCs/>
        </w:rPr>
        <w:t>4,r</w:t>
      </w:r>
      <w:proofErr w:type="gramEnd"/>
      <w:r w:rsidRPr="0024311C">
        <w:rPr>
          <w:rFonts w:ascii="Calibri" w:eastAsia="Calibri" w:hAnsi="Calibri" w:cs="Calibri"/>
          <w:bCs/>
        </w:rPr>
        <w:t>3</w:t>
      </w:r>
    </w:p>
    <w:p w14:paraId="45A2CC93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proofErr w:type="gramStart"/>
      <w:r w:rsidRPr="0024311C">
        <w:rPr>
          <w:rFonts w:ascii="Calibri" w:eastAsia="Calibri" w:hAnsi="Calibri" w:cs="Calibri"/>
          <w:bCs/>
        </w:rPr>
        <w:t>fwd:subs</w:t>
      </w:r>
      <w:proofErr w:type="gramEnd"/>
      <w:r w:rsidRPr="0024311C">
        <w:rPr>
          <w:rFonts w:ascii="Calibri" w:eastAsia="Calibri" w:hAnsi="Calibri" w:cs="Calibri"/>
          <w:bCs/>
        </w:rPr>
        <w:t xml:space="preserve"> r1,r1, #01</w:t>
      </w:r>
    </w:p>
    <w:p w14:paraId="118EEC63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bne back</w:t>
      </w:r>
    </w:p>
    <w:p w14:paraId="330F424B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ab/>
        <w:t>str r</w:t>
      </w:r>
      <w:proofErr w:type="gramStart"/>
      <w:r w:rsidRPr="0024311C">
        <w:rPr>
          <w:rFonts w:ascii="Calibri" w:eastAsia="Calibri" w:hAnsi="Calibri" w:cs="Calibri"/>
          <w:bCs/>
        </w:rPr>
        <w:t>4,[</w:t>
      </w:r>
      <w:proofErr w:type="gramEnd"/>
      <w:r w:rsidRPr="0024311C">
        <w:rPr>
          <w:rFonts w:ascii="Calibri" w:eastAsia="Calibri" w:hAnsi="Calibri" w:cs="Calibri"/>
          <w:bCs/>
        </w:rPr>
        <w:t>r2]</w:t>
      </w:r>
    </w:p>
    <w:p w14:paraId="6B6F1727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exit: b exit</w:t>
      </w:r>
    </w:p>
    <w:p w14:paraId="1FD82031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.data</w:t>
      </w:r>
    </w:p>
    <w:p w14:paraId="4157B65E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count</w:t>
      </w:r>
      <w:proofErr w:type="gramStart"/>
      <w:r w:rsidRPr="0024311C">
        <w:rPr>
          <w:rFonts w:ascii="Calibri" w:eastAsia="Calibri" w:hAnsi="Calibri" w:cs="Calibri"/>
          <w:bCs/>
        </w:rPr>
        <w:t>:.word</w:t>
      </w:r>
      <w:proofErr w:type="gramEnd"/>
      <w:r w:rsidRPr="0024311C">
        <w:rPr>
          <w:rFonts w:ascii="Calibri" w:eastAsia="Calibri" w:hAnsi="Calibri" w:cs="Calibri"/>
          <w:bCs/>
        </w:rPr>
        <w:t xml:space="preserve"> 0x05</w:t>
      </w:r>
    </w:p>
    <w:p w14:paraId="5CFC0153" w14:textId="77777777" w:rsidR="0024311C" w:rsidRPr="0024311C" w:rsidRDefault="0024311C" w:rsidP="0024311C">
      <w:pPr>
        <w:rPr>
          <w:rFonts w:ascii="Calibri" w:eastAsia="Calibri" w:hAnsi="Calibri" w:cs="Calibri"/>
          <w:bCs/>
        </w:rPr>
      </w:pPr>
      <w:r w:rsidRPr="0024311C">
        <w:rPr>
          <w:rFonts w:ascii="Calibri" w:eastAsia="Calibri" w:hAnsi="Calibri" w:cs="Calibri"/>
          <w:bCs/>
        </w:rPr>
        <w:t>array</w:t>
      </w:r>
      <w:proofErr w:type="gramStart"/>
      <w:r w:rsidRPr="0024311C">
        <w:rPr>
          <w:rFonts w:ascii="Calibri" w:eastAsia="Calibri" w:hAnsi="Calibri" w:cs="Calibri"/>
          <w:bCs/>
        </w:rPr>
        <w:t>:.word</w:t>
      </w:r>
      <w:proofErr w:type="gramEnd"/>
      <w:r w:rsidRPr="0024311C">
        <w:rPr>
          <w:rFonts w:ascii="Calibri" w:eastAsia="Calibri" w:hAnsi="Calibri" w:cs="Calibri"/>
          <w:bCs/>
        </w:rPr>
        <w:t xml:space="preserve"> 0x15,0x35,0x45,0x10,0x4f</w:t>
      </w:r>
    </w:p>
    <w:p w14:paraId="76E8A734" w14:textId="2529A62A" w:rsidR="0024311C" w:rsidRDefault="0024311C" w:rsidP="0024311C"/>
    <w:p w14:paraId="148DA5E9" w14:textId="06ACF753" w:rsidR="0024311C" w:rsidRDefault="00B77C3D" w:rsidP="0024311C">
      <w:pPr>
        <w:rPr>
          <w:b/>
          <w:bCs/>
          <w:u w:val="single"/>
        </w:rPr>
      </w:pPr>
      <w:r>
        <w:rPr>
          <w:b/>
          <w:bCs/>
          <w:u w:val="single"/>
        </w:rPr>
        <w:t>20</w:t>
      </w:r>
      <w:r w:rsidR="0024311C" w:rsidRPr="0024311C">
        <w:rPr>
          <w:b/>
          <w:bCs/>
          <w:u w:val="single"/>
        </w:rPr>
        <w:t xml:space="preserve">.(Find the </w:t>
      </w:r>
      <w:r w:rsidR="0024311C">
        <w:rPr>
          <w:b/>
          <w:bCs/>
          <w:u w:val="single"/>
        </w:rPr>
        <w:t>smallest</w:t>
      </w:r>
      <w:r w:rsidR="0024311C" w:rsidRPr="0024311C">
        <w:rPr>
          <w:b/>
          <w:bCs/>
          <w:u w:val="single"/>
        </w:rPr>
        <w:t xml:space="preserve"> number in a given array of size N.)</w:t>
      </w:r>
    </w:p>
    <w:p w14:paraId="43B1165B" w14:textId="7BB379EC" w:rsidR="0024311C" w:rsidRDefault="0024311C" w:rsidP="0024311C">
      <w:pPr>
        <w:rPr>
          <w:b/>
          <w:bCs/>
          <w:u w:val="single"/>
        </w:rPr>
      </w:pPr>
    </w:p>
    <w:p w14:paraId="300E99B4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gramStart"/>
      <w:r w:rsidRPr="008A5477">
        <w:rPr>
          <w:rFonts w:ascii="Calibri" w:eastAsia="Calibri" w:hAnsi="Calibri" w:cs="Calibri"/>
          <w:bCs/>
        </w:rPr>
        <w:t>.global</w:t>
      </w:r>
      <w:proofErr w:type="gramEnd"/>
      <w:r w:rsidRPr="008A5477">
        <w:rPr>
          <w:rFonts w:ascii="Calibri" w:eastAsia="Calibri" w:hAnsi="Calibri" w:cs="Calibri"/>
          <w:bCs/>
        </w:rPr>
        <w:t xml:space="preserve"> _start</w:t>
      </w:r>
    </w:p>
    <w:p w14:paraId="3B2B6648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_start:</w:t>
      </w:r>
    </w:p>
    <w:p w14:paraId="0AFFB479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@</w:t>
      </w:r>
      <w:proofErr w:type="gramStart"/>
      <w:r w:rsidRPr="008A5477">
        <w:rPr>
          <w:rFonts w:ascii="Calibri" w:eastAsia="Calibri" w:hAnsi="Calibri" w:cs="Calibri"/>
          <w:bCs/>
        </w:rPr>
        <w:t>smallest</w:t>
      </w:r>
      <w:proofErr w:type="gramEnd"/>
      <w:r w:rsidRPr="008A5477">
        <w:rPr>
          <w:rFonts w:ascii="Calibri" w:eastAsia="Calibri" w:hAnsi="Calibri" w:cs="Calibri"/>
          <w:bCs/>
        </w:rPr>
        <w:t xml:space="preserve"> number from a given array</w:t>
      </w:r>
    </w:p>
    <w:p w14:paraId="0EBB310B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ldr r</w:t>
      </w:r>
      <w:proofErr w:type="gramStart"/>
      <w:r w:rsidRPr="008A5477">
        <w:rPr>
          <w:rFonts w:ascii="Calibri" w:eastAsia="Calibri" w:hAnsi="Calibri" w:cs="Calibri"/>
          <w:bCs/>
        </w:rPr>
        <w:t>0,=</w:t>
      </w:r>
      <w:proofErr w:type="gramEnd"/>
      <w:r w:rsidRPr="008A5477">
        <w:rPr>
          <w:rFonts w:ascii="Calibri" w:eastAsia="Calibri" w:hAnsi="Calibri" w:cs="Calibri"/>
          <w:bCs/>
        </w:rPr>
        <w:t>count</w:t>
      </w:r>
    </w:p>
    <w:p w14:paraId="3E55377B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ldr r</w:t>
      </w:r>
      <w:proofErr w:type="gramStart"/>
      <w:r w:rsidRPr="008A5477">
        <w:rPr>
          <w:rFonts w:ascii="Calibri" w:eastAsia="Calibri" w:hAnsi="Calibri" w:cs="Calibri"/>
          <w:bCs/>
        </w:rPr>
        <w:t>1,[</w:t>
      </w:r>
      <w:proofErr w:type="gramEnd"/>
      <w:r w:rsidRPr="008A5477">
        <w:rPr>
          <w:rFonts w:ascii="Calibri" w:eastAsia="Calibri" w:hAnsi="Calibri" w:cs="Calibri"/>
          <w:bCs/>
        </w:rPr>
        <w:t>r0]</w:t>
      </w:r>
    </w:p>
    <w:p w14:paraId="663E4445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mov r</w:t>
      </w:r>
      <w:proofErr w:type="gramStart"/>
      <w:r w:rsidRPr="008A5477">
        <w:rPr>
          <w:rFonts w:ascii="Calibri" w:eastAsia="Calibri" w:hAnsi="Calibri" w:cs="Calibri"/>
          <w:bCs/>
        </w:rPr>
        <w:t>4,#</w:t>
      </w:r>
      <w:proofErr w:type="gramEnd"/>
      <w:r w:rsidRPr="008A5477">
        <w:rPr>
          <w:rFonts w:ascii="Calibri" w:eastAsia="Calibri" w:hAnsi="Calibri" w:cs="Calibri"/>
          <w:bCs/>
        </w:rPr>
        <w:t>0xff</w:t>
      </w:r>
    </w:p>
    <w:p w14:paraId="7DCDFC0E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ldr r</w:t>
      </w:r>
      <w:proofErr w:type="gramStart"/>
      <w:r w:rsidRPr="008A5477">
        <w:rPr>
          <w:rFonts w:ascii="Calibri" w:eastAsia="Calibri" w:hAnsi="Calibri" w:cs="Calibri"/>
          <w:bCs/>
        </w:rPr>
        <w:t>2,=</w:t>
      </w:r>
      <w:proofErr w:type="gramEnd"/>
      <w:r w:rsidRPr="008A5477">
        <w:rPr>
          <w:rFonts w:ascii="Calibri" w:eastAsia="Calibri" w:hAnsi="Calibri" w:cs="Calibri"/>
          <w:bCs/>
        </w:rPr>
        <w:t>array</w:t>
      </w:r>
    </w:p>
    <w:p w14:paraId="624BA1FD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gramStart"/>
      <w:r w:rsidRPr="008A5477">
        <w:rPr>
          <w:rFonts w:ascii="Calibri" w:eastAsia="Calibri" w:hAnsi="Calibri" w:cs="Calibri"/>
          <w:bCs/>
        </w:rPr>
        <w:t>back:ldr</w:t>
      </w:r>
      <w:proofErr w:type="gramEnd"/>
      <w:r w:rsidRPr="008A5477">
        <w:rPr>
          <w:rFonts w:ascii="Calibri" w:eastAsia="Calibri" w:hAnsi="Calibri" w:cs="Calibri"/>
          <w:bCs/>
        </w:rPr>
        <w:t xml:space="preserve"> r3,[r2], #04</w:t>
      </w:r>
    </w:p>
    <w:p w14:paraId="0A925F5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cmp r</w:t>
      </w:r>
      <w:proofErr w:type="gramStart"/>
      <w:r w:rsidRPr="008A5477">
        <w:rPr>
          <w:rFonts w:ascii="Calibri" w:eastAsia="Calibri" w:hAnsi="Calibri" w:cs="Calibri"/>
          <w:bCs/>
        </w:rPr>
        <w:t>4,r</w:t>
      </w:r>
      <w:proofErr w:type="gramEnd"/>
      <w:r w:rsidRPr="008A5477">
        <w:rPr>
          <w:rFonts w:ascii="Calibri" w:eastAsia="Calibri" w:hAnsi="Calibri" w:cs="Calibri"/>
          <w:bCs/>
        </w:rPr>
        <w:t>3</w:t>
      </w:r>
    </w:p>
    <w:p w14:paraId="2C5FA2A9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blt fwd</w:t>
      </w:r>
    </w:p>
    <w:p w14:paraId="6BEFE70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mov r</w:t>
      </w:r>
      <w:proofErr w:type="gramStart"/>
      <w:r w:rsidRPr="008A5477">
        <w:rPr>
          <w:rFonts w:ascii="Calibri" w:eastAsia="Calibri" w:hAnsi="Calibri" w:cs="Calibri"/>
          <w:bCs/>
        </w:rPr>
        <w:t>4,r</w:t>
      </w:r>
      <w:proofErr w:type="gramEnd"/>
      <w:r w:rsidRPr="008A5477">
        <w:rPr>
          <w:rFonts w:ascii="Calibri" w:eastAsia="Calibri" w:hAnsi="Calibri" w:cs="Calibri"/>
          <w:bCs/>
        </w:rPr>
        <w:t>3</w:t>
      </w:r>
    </w:p>
    <w:p w14:paraId="6D7E5214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gramStart"/>
      <w:r w:rsidRPr="008A5477">
        <w:rPr>
          <w:rFonts w:ascii="Calibri" w:eastAsia="Calibri" w:hAnsi="Calibri" w:cs="Calibri"/>
          <w:bCs/>
        </w:rPr>
        <w:t>fwd:subs</w:t>
      </w:r>
      <w:proofErr w:type="gramEnd"/>
      <w:r w:rsidRPr="008A5477">
        <w:rPr>
          <w:rFonts w:ascii="Calibri" w:eastAsia="Calibri" w:hAnsi="Calibri" w:cs="Calibri"/>
          <w:bCs/>
        </w:rPr>
        <w:t xml:space="preserve"> r1,r1, #01</w:t>
      </w:r>
    </w:p>
    <w:p w14:paraId="221FAA00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bne back</w:t>
      </w:r>
    </w:p>
    <w:p w14:paraId="33C988A9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ab/>
        <w:t>str r</w:t>
      </w:r>
      <w:proofErr w:type="gramStart"/>
      <w:r w:rsidRPr="008A5477">
        <w:rPr>
          <w:rFonts w:ascii="Calibri" w:eastAsia="Calibri" w:hAnsi="Calibri" w:cs="Calibri"/>
          <w:bCs/>
        </w:rPr>
        <w:t>4,[</w:t>
      </w:r>
      <w:proofErr w:type="gramEnd"/>
      <w:r w:rsidRPr="008A5477">
        <w:rPr>
          <w:rFonts w:ascii="Calibri" w:eastAsia="Calibri" w:hAnsi="Calibri" w:cs="Calibri"/>
          <w:bCs/>
        </w:rPr>
        <w:t>r2]</w:t>
      </w:r>
    </w:p>
    <w:p w14:paraId="558C79E2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exit: b exit</w:t>
      </w:r>
    </w:p>
    <w:p w14:paraId="092CBFAD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.data</w:t>
      </w:r>
    </w:p>
    <w:p w14:paraId="14C20AE5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count</w:t>
      </w:r>
      <w:proofErr w:type="gramStart"/>
      <w:r w:rsidRPr="008A5477">
        <w:rPr>
          <w:rFonts w:ascii="Calibri" w:eastAsia="Calibri" w:hAnsi="Calibri" w:cs="Calibri"/>
          <w:bCs/>
        </w:rPr>
        <w:t>:.word</w:t>
      </w:r>
      <w:proofErr w:type="gramEnd"/>
      <w:r w:rsidRPr="008A5477">
        <w:rPr>
          <w:rFonts w:ascii="Calibri" w:eastAsia="Calibri" w:hAnsi="Calibri" w:cs="Calibri"/>
          <w:bCs/>
        </w:rPr>
        <w:t xml:space="preserve"> 0x05</w:t>
      </w:r>
    </w:p>
    <w:p w14:paraId="2F593CE9" w14:textId="7F92B4B4" w:rsidR="0024311C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array</w:t>
      </w:r>
      <w:proofErr w:type="gramStart"/>
      <w:r w:rsidRPr="008A5477">
        <w:rPr>
          <w:rFonts w:ascii="Calibri" w:eastAsia="Calibri" w:hAnsi="Calibri" w:cs="Calibri"/>
          <w:bCs/>
        </w:rPr>
        <w:t>:.word</w:t>
      </w:r>
      <w:proofErr w:type="gramEnd"/>
      <w:r w:rsidRPr="008A5477">
        <w:rPr>
          <w:rFonts w:ascii="Calibri" w:eastAsia="Calibri" w:hAnsi="Calibri" w:cs="Calibri"/>
          <w:bCs/>
        </w:rPr>
        <w:t xml:space="preserve"> 0x15,0x35,0x45,0x10,0x4f</w:t>
      </w:r>
    </w:p>
    <w:p w14:paraId="3A2B6683" w14:textId="2E0872A7" w:rsidR="008A5477" w:rsidRDefault="008A5477" w:rsidP="008A5477">
      <w:pPr>
        <w:rPr>
          <w:rFonts w:ascii="Calibri" w:eastAsia="Calibri" w:hAnsi="Calibri" w:cs="Calibri"/>
          <w:bCs/>
        </w:rPr>
      </w:pPr>
    </w:p>
    <w:p w14:paraId="152339F3" w14:textId="67A47807" w:rsidR="008A5477" w:rsidRPr="008A5477" w:rsidRDefault="008A5477" w:rsidP="008A5477">
      <w:pPr>
        <w:rPr>
          <w:b/>
          <w:bCs/>
          <w:u w:val="single"/>
        </w:rPr>
      </w:pPr>
      <w:r w:rsidRPr="008A5477">
        <w:rPr>
          <w:b/>
          <w:bCs/>
          <w:u w:val="single"/>
        </w:rPr>
        <w:t>2</w:t>
      </w:r>
      <w:r w:rsidR="00B77C3D">
        <w:rPr>
          <w:b/>
          <w:bCs/>
          <w:u w:val="single"/>
        </w:rPr>
        <w:t>1</w:t>
      </w:r>
      <w:r w:rsidRPr="008A5477">
        <w:rPr>
          <w:b/>
          <w:bCs/>
          <w:u w:val="single"/>
        </w:rPr>
        <w:t>.(</w:t>
      </w:r>
      <w:r w:rsidRPr="008A5477">
        <w:rPr>
          <w:rFonts w:ascii="Calibri" w:eastAsia="Calibri" w:hAnsi="Calibri" w:cs="Calibri"/>
          <w:b/>
          <w:bCs/>
          <w:u w:val="single"/>
        </w:rPr>
        <w:t>Program to separate even numbers and odd numbers from the given array elements.</w:t>
      </w:r>
      <w:r w:rsidRPr="008A5477">
        <w:rPr>
          <w:b/>
          <w:bCs/>
          <w:u w:val="single"/>
        </w:rPr>
        <w:t>)</w:t>
      </w:r>
    </w:p>
    <w:p w14:paraId="49D86E3A" w14:textId="6997F8F3" w:rsidR="0024311C" w:rsidRDefault="0024311C" w:rsidP="0024311C"/>
    <w:p w14:paraId="347B858C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proofErr w:type="gramStart"/>
      <w:r w:rsidRPr="008A5477">
        <w:rPr>
          <w:rFonts w:ascii="Calibri" w:eastAsia="Calibri" w:hAnsi="Calibri" w:cs="Calibri"/>
          <w:bCs/>
        </w:rPr>
        <w:t>.global</w:t>
      </w:r>
      <w:proofErr w:type="gramEnd"/>
      <w:r w:rsidRPr="008A5477">
        <w:rPr>
          <w:rFonts w:ascii="Calibri" w:eastAsia="Calibri" w:hAnsi="Calibri" w:cs="Calibri"/>
          <w:bCs/>
        </w:rPr>
        <w:t xml:space="preserve"> _start</w:t>
      </w:r>
    </w:p>
    <w:p w14:paraId="01BF0928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_start:</w:t>
      </w:r>
    </w:p>
    <w:p w14:paraId="18CEE6FA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ldr r</w:t>
      </w:r>
      <w:proofErr w:type="gramStart"/>
      <w:r w:rsidRPr="008A5477">
        <w:rPr>
          <w:rFonts w:ascii="Calibri" w:eastAsia="Calibri" w:hAnsi="Calibri" w:cs="Calibri"/>
          <w:bCs/>
        </w:rPr>
        <w:t>0,=</w:t>
      </w:r>
      <w:proofErr w:type="gramEnd"/>
      <w:r w:rsidRPr="008A5477">
        <w:rPr>
          <w:rFonts w:ascii="Calibri" w:eastAsia="Calibri" w:hAnsi="Calibri" w:cs="Calibri"/>
          <w:bCs/>
        </w:rPr>
        <w:t>count</w:t>
      </w:r>
    </w:p>
    <w:p w14:paraId="547FB51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ldr r</w:t>
      </w:r>
      <w:proofErr w:type="gramStart"/>
      <w:r w:rsidRPr="008A5477">
        <w:rPr>
          <w:rFonts w:ascii="Calibri" w:eastAsia="Calibri" w:hAnsi="Calibri" w:cs="Calibri"/>
          <w:bCs/>
        </w:rPr>
        <w:t>1,[</w:t>
      </w:r>
      <w:proofErr w:type="gramEnd"/>
      <w:r w:rsidRPr="008A5477">
        <w:rPr>
          <w:rFonts w:ascii="Calibri" w:eastAsia="Calibri" w:hAnsi="Calibri" w:cs="Calibri"/>
          <w:bCs/>
        </w:rPr>
        <w:t>r0]</w:t>
      </w:r>
    </w:p>
    <w:p w14:paraId="425289D8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mov r</w:t>
      </w:r>
      <w:proofErr w:type="gramStart"/>
      <w:r w:rsidRPr="008A5477">
        <w:rPr>
          <w:rFonts w:ascii="Calibri" w:eastAsia="Calibri" w:hAnsi="Calibri" w:cs="Calibri"/>
          <w:bCs/>
        </w:rPr>
        <w:t>2,#</w:t>
      </w:r>
      <w:proofErr w:type="gramEnd"/>
      <w:r w:rsidRPr="008A5477">
        <w:rPr>
          <w:rFonts w:ascii="Calibri" w:eastAsia="Calibri" w:hAnsi="Calibri" w:cs="Calibri"/>
          <w:bCs/>
        </w:rPr>
        <w:t>0x00</w:t>
      </w:r>
    </w:p>
    <w:p w14:paraId="737F0B8B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ldr r</w:t>
      </w:r>
      <w:proofErr w:type="gramStart"/>
      <w:r w:rsidRPr="008A5477">
        <w:rPr>
          <w:rFonts w:ascii="Calibri" w:eastAsia="Calibri" w:hAnsi="Calibri" w:cs="Calibri"/>
          <w:bCs/>
        </w:rPr>
        <w:t>3,=</w:t>
      </w:r>
      <w:proofErr w:type="gramEnd"/>
      <w:r w:rsidRPr="008A5477">
        <w:rPr>
          <w:rFonts w:ascii="Calibri" w:eastAsia="Calibri" w:hAnsi="Calibri" w:cs="Calibri"/>
          <w:bCs/>
        </w:rPr>
        <w:t>array @ r2 = base address of array=array[0]</w:t>
      </w:r>
    </w:p>
    <w:p w14:paraId="6BEAB8CC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ldr r</w:t>
      </w:r>
      <w:proofErr w:type="gramStart"/>
      <w:r w:rsidRPr="008A5477">
        <w:rPr>
          <w:rFonts w:ascii="Calibri" w:eastAsia="Calibri" w:hAnsi="Calibri" w:cs="Calibri"/>
          <w:bCs/>
        </w:rPr>
        <w:t>4,=</w:t>
      </w:r>
      <w:proofErr w:type="gramEnd"/>
      <w:r w:rsidRPr="008A5477">
        <w:rPr>
          <w:rFonts w:ascii="Calibri" w:eastAsia="Calibri" w:hAnsi="Calibri" w:cs="Calibri"/>
          <w:bCs/>
        </w:rPr>
        <w:t>even @r3=base address of even data locations =even[0]</w:t>
      </w:r>
    </w:p>
    <w:p w14:paraId="26C05A21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ldr r</w:t>
      </w:r>
      <w:proofErr w:type="gramStart"/>
      <w:r w:rsidRPr="008A5477">
        <w:rPr>
          <w:rFonts w:ascii="Calibri" w:eastAsia="Calibri" w:hAnsi="Calibri" w:cs="Calibri"/>
          <w:bCs/>
        </w:rPr>
        <w:t>5,=</w:t>
      </w:r>
      <w:proofErr w:type="gramEnd"/>
      <w:r w:rsidRPr="008A5477">
        <w:rPr>
          <w:rFonts w:ascii="Calibri" w:eastAsia="Calibri" w:hAnsi="Calibri" w:cs="Calibri"/>
          <w:bCs/>
        </w:rPr>
        <w:t>odd @r4=base address of even data locations =odd[0]</w:t>
      </w:r>
    </w:p>
    <w:p w14:paraId="3C4E6CBF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back: ldr r6, [r3</w:t>
      </w:r>
      <w:proofErr w:type="gramStart"/>
      <w:r w:rsidRPr="008A5477">
        <w:rPr>
          <w:rFonts w:ascii="Calibri" w:eastAsia="Calibri" w:hAnsi="Calibri" w:cs="Calibri"/>
          <w:bCs/>
        </w:rPr>
        <w:t>],#</w:t>
      </w:r>
      <w:proofErr w:type="gramEnd"/>
      <w:r w:rsidRPr="008A5477">
        <w:rPr>
          <w:rFonts w:ascii="Calibri" w:eastAsia="Calibri" w:hAnsi="Calibri" w:cs="Calibri"/>
          <w:bCs/>
        </w:rPr>
        <w:t>4</w:t>
      </w:r>
    </w:p>
    <w:p w14:paraId="27AE9D2D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ands r</w:t>
      </w:r>
      <w:proofErr w:type="gramStart"/>
      <w:r w:rsidRPr="008A5477">
        <w:rPr>
          <w:rFonts w:ascii="Calibri" w:eastAsia="Calibri" w:hAnsi="Calibri" w:cs="Calibri"/>
          <w:bCs/>
        </w:rPr>
        <w:t>7,r</w:t>
      </w:r>
      <w:proofErr w:type="gramEnd"/>
      <w:r w:rsidRPr="008A5477">
        <w:rPr>
          <w:rFonts w:ascii="Calibri" w:eastAsia="Calibri" w:hAnsi="Calibri" w:cs="Calibri"/>
          <w:bCs/>
        </w:rPr>
        <w:t>6,#1</w:t>
      </w:r>
    </w:p>
    <w:p w14:paraId="70D08D41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beq fwd</w:t>
      </w:r>
    </w:p>
    <w:p w14:paraId="0BC7E28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lastRenderedPageBreak/>
        <w:t>str r</w:t>
      </w:r>
      <w:proofErr w:type="gramStart"/>
      <w:r w:rsidRPr="008A5477">
        <w:rPr>
          <w:rFonts w:ascii="Calibri" w:eastAsia="Calibri" w:hAnsi="Calibri" w:cs="Calibri"/>
          <w:bCs/>
        </w:rPr>
        <w:t>6,[</w:t>
      </w:r>
      <w:proofErr w:type="gramEnd"/>
      <w:r w:rsidRPr="008A5477">
        <w:rPr>
          <w:rFonts w:ascii="Calibri" w:eastAsia="Calibri" w:hAnsi="Calibri" w:cs="Calibri"/>
          <w:bCs/>
        </w:rPr>
        <w:t>r5],#4</w:t>
      </w:r>
    </w:p>
    <w:p w14:paraId="0E4984A6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b fwd1</w:t>
      </w:r>
    </w:p>
    <w:p w14:paraId="35728B9A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fwd: str r</w:t>
      </w:r>
      <w:proofErr w:type="gramStart"/>
      <w:r w:rsidRPr="008A5477">
        <w:rPr>
          <w:rFonts w:ascii="Calibri" w:eastAsia="Calibri" w:hAnsi="Calibri" w:cs="Calibri"/>
          <w:bCs/>
        </w:rPr>
        <w:t>6,[</w:t>
      </w:r>
      <w:proofErr w:type="gramEnd"/>
      <w:r w:rsidRPr="008A5477">
        <w:rPr>
          <w:rFonts w:ascii="Calibri" w:eastAsia="Calibri" w:hAnsi="Calibri" w:cs="Calibri"/>
          <w:bCs/>
        </w:rPr>
        <w:t>r4],#4</w:t>
      </w:r>
    </w:p>
    <w:p w14:paraId="06626EBC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fwd1: subs r</w:t>
      </w:r>
      <w:proofErr w:type="gramStart"/>
      <w:r w:rsidRPr="008A5477">
        <w:rPr>
          <w:rFonts w:ascii="Calibri" w:eastAsia="Calibri" w:hAnsi="Calibri" w:cs="Calibri"/>
          <w:bCs/>
        </w:rPr>
        <w:t>1,r</w:t>
      </w:r>
      <w:proofErr w:type="gramEnd"/>
      <w:r w:rsidRPr="008A5477">
        <w:rPr>
          <w:rFonts w:ascii="Calibri" w:eastAsia="Calibri" w:hAnsi="Calibri" w:cs="Calibri"/>
          <w:bCs/>
        </w:rPr>
        <w:t>1,#01</w:t>
      </w:r>
    </w:p>
    <w:p w14:paraId="093EE955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bne back</w:t>
      </w:r>
    </w:p>
    <w:p w14:paraId="4D8A1CD9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exit: b exit</w:t>
      </w:r>
    </w:p>
    <w:p w14:paraId="468188CC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.data</w:t>
      </w:r>
    </w:p>
    <w:p w14:paraId="7269DD6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count</w:t>
      </w:r>
      <w:proofErr w:type="gramStart"/>
      <w:r w:rsidRPr="008A5477">
        <w:rPr>
          <w:rFonts w:ascii="Calibri" w:eastAsia="Calibri" w:hAnsi="Calibri" w:cs="Calibri"/>
          <w:bCs/>
        </w:rPr>
        <w:t>: .word</w:t>
      </w:r>
      <w:proofErr w:type="gramEnd"/>
      <w:r w:rsidRPr="008A5477">
        <w:rPr>
          <w:rFonts w:ascii="Calibri" w:eastAsia="Calibri" w:hAnsi="Calibri" w:cs="Calibri"/>
          <w:bCs/>
        </w:rPr>
        <w:t xml:space="preserve"> 0x07</w:t>
      </w:r>
    </w:p>
    <w:p w14:paraId="625F12A7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array</w:t>
      </w:r>
      <w:proofErr w:type="gramStart"/>
      <w:r w:rsidRPr="008A5477">
        <w:rPr>
          <w:rFonts w:ascii="Calibri" w:eastAsia="Calibri" w:hAnsi="Calibri" w:cs="Calibri"/>
          <w:bCs/>
        </w:rPr>
        <w:t>: .word</w:t>
      </w:r>
      <w:proofErr w:type="gramEnd"/>
      <w:r w:rsidRPr="008A5477">
        <w:rPr>
          <w:rFonts w:ascii="Calibri" w:eastAsia="Calibri" w:hAnsi="Calibri" w:cs="Calibri"/>
          <w:bCs/>
        </w:rPr>
        <w:t xml:space="preserve"> 0x15, 0x35,0x32, 0x45, 0x10,0x4f,0x34,</w:t>
      </w:r>
    </w:p>
    <w:p w14:paraId="745B7BE3" w14:textId="77777777" w:rsidR="008A5477" w:rsidRP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even</w:t>
      </w:r>
      <w:proofErr w:type="gramStart"/>
      <w:r w:rsidRPr="008A5477">
        <w:rPr>
          <w:rFonts w:ascii="Calibri" w:eastAsia="Calibri" w:hAnsi="Calibri" w:cs="Calibri"/>
          <w:bCs/>
        </w:rPr>
        <w:t>: .word</w:t>
      </w:r>
      <w:proofErr w:type="gramEnd"/>
      <w:r w:rsidRPr="008A5477">
        <w:rPr>
          <w:rFonts w:ascii="Calibri" w:eastAsia="Calibri" w:hAnsi="Calibri" w:cs="Calibri"/>
          <w:bCs/>
        </w:rPr>
        <w:t xml:space="preserve"> 0, 0, 0, 0, 0</w:t>
      </w:r>
    </w:p>
    <w:p w14:paraId="06366470" w14:textId="5E4F25D7" w:rsidR="008A5477" w:rsidRDefault="008A5477" w:rsidP="008A5477">
      <w:pPr>
        <w:rPr>
          <w:rFonts w:ascii="Calibri" w:eastAsia="Calibri" w:hAnsi="Calibri" w:cs="Calibri"/>
          <w:bCs/>
        </w:rPr>
      </w:pPr>
      <w:r w:rsidRPr="008A5477">
        <w:rPr>
          <w:rFonts w:ascii="Calibri" w:eastAsia="Calibri" w:hAnsi="Calibri" w:cs="Calibri"/>
          <w:bCs/>
        </w:rPr>
        <w:t>odd</w:t>
      </w:r>
      <w:proofErr w:type="gramStart"/>
      <w:r w:rsidRPr="008A5477">
        <w:rPr>
          <w:rFonts w:ascii="Calibri" w:eastAsia="Calibri" w:hAnsi="Calibri" w:cs="Calibri"/>
          <w:bCs/>
        </w:rPr>
        <w:t>: .word</w:t>
      </w:r>
      <w:proofErr w:type="gramEnd"/>
      <w:r w:rsidRPr="008A5477">
        <w:rPr>
          <w:rFonts w:ascii="Calibri" w:eastAsia="Calibri" w:hAnsi="Calibri" w:cs="Calibri"/>
          <w:bCs/>
        </w:rPr>
        <w:t xml:space="preserve"> 0, 0, 0, 0, 0</w:t>
      </w:r>
    </w:p>
    <w:p w14:paraId="1D6B9621" w14:textId="436B2E7B" w:rsidR="008A5477" w:rsidRDefault="008A5477" w:rsidP="008A5477">
      <w:pPr>
        <w:rPr>
          <w:rFonts w:ascii="Calibri" w:eastAsia="Calibri" w:hAnsi="Calibri" w:cs="Calibri"/>
          <w:bCs/>
        </w:rPr>
      </w:pPr>
    </w:p>
    <w:p w14:paraId="01E2EAE5" w14:textId="5916ACF2" w:rsidR="008A5477" w:rsidRDefault="008A5477" w:rsidP="008A5477">
      <w:pPr>
        <w:rPr>
          <w:b/>
          <w:bCs/>
          <w:u w:val="single"/>
        </w:rPr>
      </w:pPr>
      <w:r w:rsidRPr="008A5477">
        <w:rPr>
          <w:b/>
          <w:bCs/>
          <w:u w:val="single"/>
        </w:rPr>
        <w:t>2</w:t>
      </w:r>
      <w:r w:rsidR="00B77C3D">
        <w:rPr>
          <w:b/>
          <w:bCs/>
          <w:u w:val="single"/>
        </w:rPr>
        <w:t>2</w:t>
      </w:r>
      <w:r w:rsidRPr="008A5477">
        <w:rPr>
          <w:b/>
          <w:bCs/>
          <w:u w:val="single"/>
        </w:rPr>
        <w:t>.(Find the sum and average of N 16-bit numbers.)</w:t>
      </w:r>
    </w:p>
    <w:p w14:paraId="12107C48" w14:textId="1D7CA06A" w:rsidR="008A5477" w:rsidRDefault="008A5477" w:rsidP="008A5477">
      <w:pPr>
        <w:rPr>
          <w:b/>
          <w:bCs/>
          <w:u w:val="single"/>
        </w:rPr>
      </w:pPr>
    </w:p>
    <w:p w14:paraId="17F8761A" w14:textId="3B90A74E" w:rsidR="00A3641D" w:rsidRDefault="00A3641D" w:rsidP="008A5477">
      <w:r>
        <w:t xml:space="preserve">           mov si,2000h</w:t>
      </w:r>
    </w:p>
    <w:p w14:paraId="376F20A5" w14:textId="68D31511" w:rsidR="00A3641D" w:rsidRDefault="00A3641D" w:rsidP="008A5477">
      <w:r>
        <w:t xml:space="preserve">           mov cx,0005h</w:t>
      </w:r>
    </w:p>
    <w:p w14:paraId="04DC2152" w14:textId="15B998C5" w:rsidR="00A3641D" w:rsidRDefault="00A3641D" w:rsidP="008A5477">
      <w:r>
        <w:t xml:space="preserve">           mov </w:t>
      </w:r>
      <w:proofErr w:type="gramStart"/>
      <w:r>
        <w:t>bx,cx</w:t>
      </w:r>
      <w:proofErr w:type="gramEnd"/>
    </w:p>
    <w:p w14:paraId="0C266AFA" w14:textId="2B2B6D26" w:rsidR="00A3641D" w:rsidRDefault="00A3641D" w:rsidP="008A5477">
      <w:r>
        <w:t xml:space="preserve">           mov ax,0000h</w:t>
      </w:r>
    </w:p>
    <w:p w14:paraId="5122B635" w14:textId="1B68A115" w:rsidR="008A5477" w:rsidRDefault="00A3641D" w:rsidP="008A5477">
      <w:r>
        <w:t xml:space="preserve">back: add </w:t>
      </w:r>
      <w:proofErr w:type="gramStart"/>
      <w:r>
        <w:t>ax,[</w:t>
      </w:r>
      <w:proofErr w:type="gramEnd"/>
      <w:r>
        <w:t>si]</w:t>
      </w:r>
    </w:p>
    <w:p w14:paraId="21C3A29C" w14:textId="63152AA7" w:rsidR="00A3641D" w:rsidRDefault="00A3641D" w:rsidP="008A5477">
      <w:r>
        <w:t xml:space="preserve">           jnc skip</w:t>
      </w:r>
    </w:p>
    <w:p w14:paraId="3E12225C" w14:textId="398E832C" w:rsidR="00A3641D" w:rsidRDefault="00A3641D" w:rsidP="008A5477">
      <w:r>
        <w:t xml:space="preserve">           inc dx</w:t>
      </w:r>
    </w:p>
    <w:p w14:paraId="774E0774" w14:textId="50F989AB" w:rsidR="00A3641D" w:rsidRDefault="00A3641D" w:rsidP="00A3641D">
      <w:r>
        <w:t>skip: inc si</w:t>
      </w:r>
    </w:p>
    <w:p w14:paraId="0780DC57" w14:textId="281A9770" w:rsidR="00A3641D" w:rsidRDefault="00A3641D" w:rsidP="00A3641D">
      <w:r>
        <w:t xml:space="preserve">         inc si</w:t>
      </w:r>
    </w:p>
    <w:p w14:paraId="1F305DFC" w14:textId="5E2F1674" w:rsidR="00A3641D" w:rsidRDefault="00A3641D" w:rsidP="00A3641D">
      <w:r>
        <w:t xml:space="preserve">         dec cx</w:t>
      </w:r>
    </w:p>
    <w:p w14:paraId="4F7D430C" w14:textId="4EADA57D" w:rsidR="00A3641D" w:rsidRDefault="00A3641D" w:rsidP="00A3641D">
      <w:r>
        <w:t xml:space="preserve">         jnz back</w:t>
      </w:r>
    </w:p>
    <w:p w14:paraId="76B299BA" w14:textId="782B4C47" w:rsidR="00A3641D" w:rsidRDefault="00A3641D" w:rsidP="00A3641D">
      <w:r>
        <w:t xml:space="preserve">         </w:t>
      </w:r>
    </w:p>
    <w:p w14:paraId="301A2A0B" w14:textId="51773D19" w:rsidR="00A3641D" w:rsidRDefault="00A3641D" w:rsidP="00A3641D">
      <w:r>
        <w:t xml:space="preserve">         mov [si</w:t>
      </w:r>
      <w:proofErr w:type="gramStart"/>
      <w:r>
        <w:t>],ax</w:t>
      </w:r>
      <w:proofErr w:type="gramEnd"/>
    </w:p>
    <w:p w14:paraId="666FCD29" w14:textId="69C501FF" w:rsidR="00A3641D" w:rsidRDefault="00A3641D" w:rsidP="00A3641D">
      <w:r>
        <w:t xml:space="preserve">         inc si</w:t>
      </w:r>
    </w:p>
    <w:p w14:paraId="45EA7D10" w14:textId="0FCAE0B5" w:rsidR="00A3641D" w:rsidRDefault="00A3641D" w:rsidP="00A3641D">
      <w:r>
        <w:t xml:space="preserve">         inc si</w:t>
      </w:r>
    </w:p>
    <w:p w14:paraId="751B450F" w14:textId="08975168" w:rsidR="00A3641D" w:rsidRDefault="00A3641D" w:rsidP="00A3641D">
      <w:r>
        <w:t xml:space="preserve">         </w:t>
      </w:r>
    </w:p>
    <w:p w14:paraId="301AC58B" w14:textId="58FCA6C4" w:rsidR="00A3641D" w:rsidRDefault="00A3641D" w:rsidP="00A3641D">
      <w:r>
        <w:t xml:space="preserve">        mov [si</w:t>
      </w:r>
      <w:proofErr w:type="gramStart"/>
      <w:r>
        <w:t>],</w:t>
      </w:r>
      <w:r w:rsidR="000C3CEA">
        <w:t>d</w:t>
      </w:r>
      <w:r>
        <w:t>x</w:t>
      </w:r>
      <w:proofErr w:type="gramEnd"/>
    </w:p>
    <w:p w14:paraId="7D91A036" w14:textId="473B3084" w:rsidR="00A3641D" w:rsidRDefault="00A3641D" w:rsidP="00A3641D">
      <w:r>
        <w:t xml:space="preserve">        div bx</w:t>
      </w:r>
    </w:p>
    <w:p w14:paraId="44C11A42" w14:textId="7912806A" w:rsidR="00A3641D" w:rsidRDefault="00A3641D" w:rsidP="00A3641D">
      <w:r>
        <w:t xml:space="preserve">        inc si</w:t>
      </w:r>
    </w:p>
    <w:p w14:paraId="55D56A6D" w14:textId="5D986460" w:rsidR="00A3641D" w:rsidRDefault="00A3641D" w:rsidP="00A3641D">
      <w:r>
        <w:t xml:space="preserve">        inc si</w:t>
      </w:r>
    </w:p>
    <w:p w14:paraId="3A4F8D91" w14:textId="1AE81ACB" w:rsidR="00A3641D" w:rsidRDefault="00A3641D" w:rsidP="00A3641D">
      <w:r>
        <w:t xml:space="preserve">        mov [si</w:t>
      </w:r>
      <w:proofErr w:type="gramStart"/>
      <w:r>
        <w:t>],ax</w:t>
      </w:r>
      <w:proofErr w:type="gramEnd"/>
    </w:p>
    <w:p w14:paraId="55588DB3" w14:textId="0E59FB71" w:rsidR="00A3641D" w:rsidRDefault="00A3641D" w:rsidP="00A3641D">
      <w:r>
        <w:t xml:space="preserve">        inc si</w:t>
      </w:r>
    </w:p>
    <w:p w14:paraId="759197FF" w14:textId="6F969161" w:rsidR="00A3641D" w:rsidRDefault="00A3641D" w:rsidP="00A3641D">
      <w:r>
        <w:t xml:space="preserve">        mov [si</w:t>
      </w:r>
      <w:proofErr w:type="gramStart"/>
      <w:r>
        <w:t>],dx</w:t>
      </w:r>
      <w:proofErr w:type="gramEnd"/>
    </w:p>
    <w:p w14:paraId="7E5430D1" w14:textId="7EE1C86B" w:rsidR="000C3CEA" w:rsidRDefault="000C3CEA" w:rsidP="00A3641D"/>
    <w:p w14:paraId="36D2B2DF" w14:textId="4D348EF6" w:rsidR="000C3CEA" w:rsidRPr="000C3CEA" w:rsidRDefault="000C3CEA" w:rsidP="00A3641D">
      <w:pPr>
        <w:rPr>
          <w:b/>
          <w:bCs/>
          <w:u w:val="single"/>
        </w:rPr>
      </w:pPr>
      <w:r w:rsidRPr="000C3CEA">
        <w:rPr>
          <w:b/>
          <w:bCs/>
          <w:u w:val="single"/>
        </w:rPr>
        <w:t>2</w:t>
      </w:r>
      <w:r w:rsidR="00B77C3D">
        <w:rPr>
          <w:b/>
          <w:bCs/>
          <w:u w:val="single"/>
        </w:rPr>
        <w:t>3</w:t>
      </w:r>
      <w:r w:rsidRPr="000C3CEA">
        <w:rPr>
          <w:b/>
          <w:bCs/>
          <w:u w:val="single"/>
        </w:rPr>
        <w:t>.(Count no. of 1’s in an 8bit number.)</w:t>
      </w:r>
    </w:p>
    <w:p w14:paraId="7287F826" w14:textId="6547C5E3" w:rsidR="000C3CEA" w:rsidRDefault="000C3CEA" w:rsidP="00A3641D"/>
    <w:p w14:paraId="7960DA51" w14:textId="77777777" w:rsidR="000C3CEA" w:rsidRDefault="000C3CEA" w:rsidP="00A3641D">
      <w:r>
        <w:t>mov ax,0000h</w:t>
      </w:r>
    </w:p>
    <w:p w14:paraId="70FA8B4E" w14:textId="77777777" w:rsidR="000C3CEA" w:rsidRDefault="000C3CEA" w:rsidP="00A3641D">
      <w:r>
        <w:t xml:space="preserve">mov </w:t>
      </w:r>
      <w:proofErr w:type="gramStart"/>
      <w:r>
        <w:t>ds,ax</w:t>
      </w:r>
      <w:proofErr w:type="gramEnd"/>
    </w:p>
    <w:p w14:paraId="2C712933" w14:textId="77777777" w:rsidR="000C3CEA" w:rsidRDefault="000C3CEA" w:rsidP="00A3641D">
      <w:r>
        <w:t>mov bx,3000h</w:t>
      </w:r>
    </w:p>
    <w:p w14:paraId="50E0B2D1" w14:textId="3CAC7803" w:rsidR="000C3CEA" w:rsidRDefault="000C3CEA" w:rsidP="00A3641D">
      <w:r>
        <w:t xml:space="preserve">mov </w:t>
      </w:r>
      <w:proofErr w:type="gramStart"/>
      <w:r>
        <w:t>al,[</w:t>
      </w:r>
      <w:proofErr w:type="gramEnd"/>
      <w:r>
        <w:t>bx]</w:t>
      </w:r>
    </w:p>
    <w:p w14:paraId="0D7F730E" w14:textId="378B9927" w:rsidR="000C3CEA" w:rsidRDefault="000C3CEA" w:rsidP="00A3641D">
      <w:r>
        <w:t>mov cl,08h</w:t>
      </w:r>
    </w:p>
    <w:p w14:paraId="1D25778E" w14:textId="0137D29E" w:rsidR="000C3CEA" w:rsidRDefault="000C3CEA" w:rsidP="00A3641D">
      <w:r>
        <w:t>mov ch,00h</w:t>
      </w:r>
    </w:p>
    <w:p w14:paraId="1B94D70B" w14:textId="2A61AC36" w:rsidR="000C3CEA" w:rsidRDefault="00EC778F" w:rsidP="00A3641D">
      <w:r>
        <w:t>l</w:t>
      </w:r>
      <w:r w:rsidR="000C3CEA">
        <w:t>2: shr al,01h</w:t>
      </w:r>
    </w:p>
    <w:p w14:paraId="54911B69" w14:textId="5336D2D2" w:rsidR="000C3CEA" w:rsidRDefault="000C3CEA" w:rsidP="00A3641D">
      <w:r>
        <w:t xml:space="preserve"> jnc l1</w:t>
      </w:r>
    </w:p>
    <w:p w14:paraId="79412BBE" w14:textId="77777777" w:rsidR="000C3CEA" w:rsidRDefault="000C3CEA" w:rsidP="00A3641D">
      <w:r>
        <w:lastRenderedPageBreak/>
        <w:t xml:space="preserve"> inc ch</w:t>
      </w:r>
    </w:p>
    <w:p w14:paraId="73CD3CC1" w14:textId="411E165A" w:rsidR="000C3CEA" w:rsidRDefault="00EC778F" w:rsidP="00A3641D">
      <w:r>
        <w:t>l</w:t>
      </w:r>
      <w:r w:rsidR="000C3CEA">
        <w:t>1: dec cl</w:t>
      </w:r>
    </w:p>
    <w:p w14:paraId="171A0ECD" w14:textId="3F9B2251" w:rsidR="000C3CEA" w:rsidRDefault="000C3CEA" w:rsidP="00A3641D">
      <w:r>
        <w:t xml:space="preserve"> jnz l2</w:t>
      </w:r>
    </w:p>
    <w:p w14:paraId="16D928F1" w14:textId="333033C2" w:rsidR="000C3CEA" w:rsidRDefault="000C3CEA" w:rsidP="00A3641D">
      <w:r>
        <w:t xml:space="preserve"> </w:t>
      </w:r>
      <w:r w:rsidR="00EC778F">
        <w:t>inc bx</w:t>
      </w:r>
    </w:p>
    <w:p w14:paraId="5B3E5CD6" w14:textId="2A896B87" w:rsidR="00EC778F" w:rsidRDefault="00EC778F" w:rsidP="00A3641D">
      <w:r>
        <w:t>mov [bx</w:t>
      </w:r>
      <w:proofErr w:type="gramStart"/>
      <w:r>
        <w:t>],ch</w:t>
      </w:r>
      <w:proofErr w:type="gramEnd"/>
    </w:p>
    <w:p w14:paraId="74EED8D4" w14:textId="420C55B0" w:rsidR="00EC778F" w:rsidRDefault="00EC778F" w:rsidP="00A3641D">
      <w:r>
        <w:t>hlt</w:t>
      </w:r>
    </w:p>
    <w:p w14:paraId="2B4B000F" w14:textId="77777777" w:rsidR="00A3641D" w:rsidRDefault="00A3641D" w:rsidP="008A5477"/>
    <w:p w14:paraId="2CAF1750" w14:textId="77777777" w:rsidR="00A3641D" w:rsidRPr="008A5477" w:rsidRDefault="00A3641D" w:rsidP="008A5477"/>
    <w:sectPr w:rsidR="00A3641D" w:rsidRPr="008A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E73056"/>
    <w:multiLevelType w:val="hybridMultilevel"/>
    <w:tmpl w:val="C562C4F4"/>
    <w:lvl w:ilvl="0" w:tplc="E94EE6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1193D"/>
    <w:multiLevelType w:val="hybridMultilevel"/>
    <w:tmpl w:val="D07A5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58972571">
    <w:abstractNumId w:val="19"/>
  </w:num>
  <w:num w:numId="2" w16cid:durableId="1781949042">
    <w:abstractNumId w:val="12"/>
  </w:num>
  <w:num w:numId="3" w16cid:durableId="1061904372">
    <w:abstractNumId w:val="10"/>
  </w:num>
  <w:num w:numId="4" w16cid:durableId="1170020716">
    <w:abstractNumId w:val="23"/>
  </w:num>
  <w:num w:numId="5" w16cid:durableId="866993193">
    <w:abstractNumId w:val="13"/>
  </w:num>
  <w:num w:numId="6" w16cid:durableId="1971784661">
    <w:abstractNumId w:val="16"/>
  </w:num>
  <w:num w:numId="7" w16cid:durableId="1500392561">
    <w:abstractNumId w:val="18"/>
  </w:num>
  <w:num w:numId="8" w16cid:durableId="1855532206">
    <w:abstractNumId w:val="9"/>
  </w:num>
  <w:num w:numId="9" w16cid:durableId="1028801452">
    <w:abstractNumId w:val="7"/>
  </w:num>
  <w:num w:numId="10" w16cid:durableId="438331474">
    <w:abstractNumId w:val="6"/>
  </w:num>
  <w:num w:numId="11" w16cid:durableId="624820996">
    <w:abstractNumId w:val="5"/>
  </w:num>
  <w:num w:numId="12" w16cid:durableId="566457471">
    <w:abstractNumId w:val="4"/>
  </w:num>
  <w:num w:numId="13" w16cid:durableId="600332793">
    <w:abstractNumId w:val="8"/>
  </w:num>
  <w:num w:numId="14" w16cid:durableId="1149859668">
    <w:abstractNumId w:val="3"/>
  </w:num>
  <w:num w:numId="15" w16cid:durableId="1007051616">
    <w:abstractNumId w:val="2"/>
  </w:num>
  <w:num w:numId="16" w16cid:durableId="1211308013">
    <w:abstractNumId w:val="1"/>
  </w:num>
  <w:num w:numId="17" w16cid:durableId="1656296218">
    <w:abstractNumId w:val="0"/>
  </w:num>
  <w:num w:numId="18" w16cid:durableId="614754062">
    <w:abstractNumId w:val="14"/>
  </w:num>
  <w:num w:numId="19" w16cid:durableId="67657574">
    <w:abstractNumId w:val="15"/>
  </w:num>
  <w:num w:numId="20" w16cid:durableId="1387414961">
    <w:abstractNumId w:val="22"/>
  </w:num>
  <w:num w:numId="21" w16cid:durableId="1760105265">
    <w:abstractNumId w:val="17"/>
  </w:num>
  <w:num w:numId="22" w16cid:durableId="705102170">
    <w:abstractNumId w:val="11"/>
  </w:num>
  <w:num w:numId="23" w16cid:durableId="388919377">
    <w:abstractNumId w:val="24"/>
  </w:num>
  <w:num w:numId="24" w16cid:durableId="40055355">
    <w:abstractNumId w:val="21"/>
  </w:num>
  <w:num w:numId="25" w16cid:durableId="19973711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9E"/>
    <w:rsid w:val="000167AD"/>
    <w:rsid w:val="0004479B"/>
    <w:rsid w:val="000A1173"/>
    <w:rsid w:val="000C3CEA"/>
    <w:rsid w:val="001B3614"/>
    <w:rsid w:val="0024311C"/>
    <w:rsid w:val="002607A3"/>
    <w:rsid w:val="00437750"/>
    <w:rsid w:val="004F3A76"/>
    <w:rsid w:val="00645252"/>
    <w:rsid w:val="006539C3"/>
    <w:rsid w:val="006D3D74"/>
    <w:rsid w:val="006F5ABC"/>
    <w:rsid w:val="0083569A"/>
    <w:rsid w:val="008A5477"/>
    <w:rsid w:val="008C7A13"/>
    <w:rsid w:val="00A3641D"/>
    <w:rsid w:val="00A37DC0"/>
    <w:rsid w:val="00A9204E"/>
    <w:rsid w:val="00AC2F65"/>
    <w:rsid w:val="00B77C3D"/>
    <w:rsid w:val="00BA3B2A"/>
    <w:rsid w:val="00BA7E41"/>
    <w:rsid w:val="00BE7699"/>
    <w:rsid w:val="00C3644A"/>
    <w:rsid w:val="00CA41F4"/>
    <w:rsid w:val="00EC778F"/>
    <w:rsid w:val="00EF3984"/>
    <w:rsid w:val="00F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7F1F"/>
  <w15:chartTrackingRefBased/>
  <w15:docId w15:val="{4828DD76-7196-460C-B302-33071F3D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1C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BA3B2A"/>
    <w:pPr>
      <w:spacing w:after="200" w:line="276" w:lineRule="auto"/>
      <w:ind w:left="720"/>
      <w:contextualSpacing/>
    </w:pPr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44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kalinga_abhise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in\AppData\Local\Microsoft\Office\16.0\DTS\en-US%7b5B8E2C24-FD61-44F5-B3FC-D907D305CB0D%7d\%7b0F3BEC61-FC22-40F2-A21C-8981D660D1D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{0F3BEC61-FC22-40F2-A21C-8981D660D1DA}tf02786999_win32</Template>
  <TotalTime>111</TotalTime>
  <Pages>9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KALINGA ABHISEK</dc:creator>
  <cp:keywords/>
  <dc:description/>
  <cp:lastModifiedBy>KALINGA ABHISEK</cp:lastModifiedBy>
  <cp:revision>3</cp:revision>
  <dcterms:created xsi:type="dcterms:W3CDTF">2022-07-19T14:34:00Z</dcterms:created>
  <dcterms:modified xsi:type="dcterms:W3CDTF">2022-07-19T17:16:00Z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